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3CB9D" w14:textId="77777777" w:rsidR="008C2396" w:rsidRDefault="008C2396" w:rsidP="00081538">
      <w:pPr>
        <w:jc w:val="center"/>
        <w:rPr>
          <w:rFonts w:ascii="Arial" w:hAnsi="Arial" w:cs="Arial"/>
          <w:b/>
          <w:sz w:val="28"/>
          <w:szCs w:val="28"/>
        </w:rPr>
      </w:pPr>
    </w:p>
    <w:p w14:paraId="15871743"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7A9414EB" w14:textId="77777777" w:rsidR="008C2396" w:rsidRPr="008C2396" w:rsidRDefault="008C2396" w:rsidP="00081538">
      <w:pPr>
        <w:jc w:val="center"/>
        <w:rPr>
          <w:rFonts w:ascii="Arial" w:hAnsi="Arial" w:cs="Arial"/>
          <w:b/>
          <w:sz w:val="28"/>
          <w:szCs w:val="28"/>
        </w:rPr>
      </w:pPr>
    </w:p>
    <w:p w14:paraId="1DF36253" w14:textId="77777777" w:rsidR="00A461FC" w:rsidRPr="008C2396" w:rsidRDefault="00A461FC" w:rsidP="00B7008A">
      <w:pPr>
        <w:jc w:val="center"/>
        <w:rPr>
          <w:rFonts w:ascii="Arial" w:hAnsi="Arial" w:cs="Arial"/>
          <w:b/>
          <w:sz w:val="28"/>
          <w:szCs w:val="28"/>
        </w:rPr>
      </w:pPr>
    </w:p>
    <w:p w14:paraId="524E93A8" w14:textId="54686596" w:rsidR="00D2312D" w:rsidRPr="008C2396" w:rsidRDefault="00D2312D" w:rsidP="00D2312D">
      <w:pPr>
        <w:pStyle w:val="Prrafodelista"/>
        <w:rPr>
          <w:rFonts w:ascii="Arial" w:hAnsi="Arial" w:cs="Arial"/>
          <w:b/>
          <w:sz w:val="28"/>
          <w:szCs w:val="28"/>
        </w:rPr>
      </w:pPr>
    </w:p>
    <w:p w14:paraId="2B838733" w14:textId="77777777" w:rsidR="00D2312D" w:rsidRPr="008C2396" w:rsidRDefault="00D2312D" w:rsidP="00D2312D">
      <w:pPr>
        <w:ind w:left="720"/>
        <w:rPr>
          <w:rFonts w:ascii="Arial" w:hAnsi="Arial" w:cs="Arial"/>
          <w:b/>
          <w:sz w:val="28"/>
          <w:szCs w:val="28"/>
        </w:rPr>
      </w:pPr>
    </w:p>
    <w:p w14:paraId="6FE669F8" w14:textId="77777777" w:rsidR="0074642D" w:rsidRPr="008C2396" w:rsidRDefault="0074642D" w:rsidP="0074642D">
      <w:pPr>
        <w:ind w:left="720"/>
        <w:rPr>
          <w:rFonts w:ascii="Arial" w:hAnsi="Arial" w:cs="Arial"/>
          <w:b/>
          <w:sz w:val="28"/>
          <w:szCs w:val="28"/>
        </w:rPr>
      </w:pPr>
    </w:p>
    <w:p w14:paraId="757C4301" w14:textId="77777777" w:rsidR="005455BD" w:rsidRPr="008C2396" w:rsidRDefault="005455BD" w:rsidP="00B7008A">
      <w:pPr>
        <w:jc w:val="center"/>
        <w:rPr>
          <w:rFonts w:ascii="Arial" w:hAnsi="Arial" w:cs="Arial"/>
          <w:b/>
          <w:sz w:val="28"/>
          <w:szCs w:val="28"/>
        </w:rPr>
      </w:pPr>
    </w:p>
    <w:p w14:paraId="3B237D91" w14:textId="77777777" w:rsidR="005455BD" w:rsidRPr="008C2396" w:rsidRDefault="005455BD" w:rsidP="00B7008A">
      <w:pPr>
        <w:jc w:val="center"/>
        <w:rPr>
          <w:rFonts w:ascii="Arial" w:hAnsi="Arial" w:cs="Arial"/>
          <w:b/>
          <w:sz w:val="28"/>
          <w:szCs w:val="28"/>
        </w:rPr>
      </w:pPr>
    </w:p>
    <w:p w14:paraId="5B94F56C" w14:textId="77777777" w:rsidR="005455BD" w:rsidRPr="008C2396" w:rsidRDefault="005455BD" w:rsidP="00B7008A">
      <w:pPr>
        <w:jc w:val="center"/>
        <w:rPr>
          <w:rFonts w:ascii="Arial" w:hAnsi="Arial" w:cs="Arial"/>
          <w:b/>
          <w:sz w:val="28"/>
          <w:szCs w:val="28"/>
        </w:rPr>
      </w:pPr>
    </w:p>
    <w:p w14:paraId="7C981097" w14:textId="77777777" w:rsidR="005455BD" w:rsidRPr="008C2396" w:rsidRDefault="005455BD" w:rsidP="00B7008A">
      <w:pPr>
        <w:jc w:val="center"/>
        <w:rPr>
          <w:rFonts w:ascii="Arial" w:hAnsi="Arial" w:cs="Arial"/>
          <w:b/>
          <w:sz w:val="28"/>
          <w:szCs w:val="28"/>
        </w:rPr>
      </w:pPr>
    </w:p>
    <w:p w14:paraId="70C16152" w14:textId="77777777" w:rsidR="005455BD" w:rsidRPr="008C2396" w:rsidRDefault="005455BD" w:rsidP="00B7008A">
      <w:pPr>
        <w:jc w:val="center"/>
        <w:rPr>
          <w:rFonts w:ascii="Arial" w:hAnsi="Arial" w:cs="Arial"/>
          <w:b/>
          <w:sz w:val="28"/>
          <w:szCs w:val="28"/>
        </w:rPr>
      </w:pPr>
    </w:p>
    <w:p w14:paraId="45BF795B" w14:textId="77777777" w:rsidR="005455BD" w:rsidRPr="008C2396" w:rsidRDefault="005455BD" w:rsidP="00B7008A">
      <w:pPr>
        <w:jc w:val="center"/>
        <w:rPr>
          <w:rFonts w:ascii="Arial" w:hAnsi="Arial" w:cs="Arial"/>
          <w:b/>
          <w:sz w:val="28"/>
          <w:szCs w:val="28"/>
        </w:rPr>
      </w:pPr>
    </w:p>
    <w:p w14:paraId="5D9F678E" w14:textId="77777777" w:rsidR="005455BD" w:rsidRPr="008C2396" w:rsidRDefault="005455BD" w:rsidP="00B7008A">
      <w:pPr>
        <w:jc w:val="center"/>
        <w:rPr>
          <w:rFonts w:ascii="Arial" w:hAnsi="Arial" w:cs="Arial"/>
          <w:b/>
          <w:sz w:val="28"/>
          <w:szCs w:val="28"/>
        </w:rPr>
      </w:pPr>
    </w:p>
    <w:p w14:paraId="4754A813" w14:textId="77777777" w:rsidR="005455BD" w:rsidRPr="008C2396" w:rsidRDefault="005455BD" w:rsidP="00B7008A">
      <w:pPr>
        <w:jc w:val="center"/>
        <w:rPr>
          <w:rFonts w:ascii="Arial" w:hAnsi="Arial" w:cs="Arial"/>
          <w:b/>
          <w:sz w:val="28"/>
          <w:szCs w:val="28"/>
        </w:rPr>
      </w:pPr>
    </w:p>
    <w:p w14:paraId="15C0B38D" w14:textId="77777777" w:rsidR="005455BD" w:rsidRPr="008C2396" w:rsidRDefault="005455BD" w:rsidP="00B7008A">
      <w:pPr>
        <w:jc w:val="center"/>
        <w:rPr>
          <w:rFonts w:ascii="Arial" w:hAnsi="Arial" w:cs="Arial"/>
          <w:b/>
          <w:sz w:val="28"/>
          <w:szCs w:val="28"/>
        </w:rPr>
      </w:pPr>
    </w:p>
    <w:p w14:paraId="1CB4E91D" w14:textId="77777777" w:rsidR="002048DB" w:rsidRPr="008C2396" w:rsidRDefault="002048DB" w:rsidP="00B7008A">
      <w:pPr>
        <w:jc w:val="center"/>
        <w:rPr>
          <w:rFonts w:ascii="Arial" w:hAnsi="Arial" w:cs="Arial"/>
          <w:b/>
          <w:sz w:val="28"/>
          <w:szCs w:val="28"/>
        </w:rPr>
      </w:pPr>
    </w:p>
    <w:p w14:paraId="635FBC8C" w14:textId="77777777" w:rsidR="002048DB" w:rsidRPr="008C2396" w:rsidRDefault="002048DB" w:rsidP="00B7008A">
      <w:pPr>
        <w:jc w:val="center"/>
        <w:rPr>
          <w:rFonts w:ascii="Arial" w:hAnsi="Arial" w:cs="Arial"/>
          <w:b/>
          <w:sz w:val="28"/>
          <w:szCs w:val="28"/>
        </w:rPr>
      </w:pPr>
    </w:p>
    <w:p w14:paraId="6AD13DD8" w14:textId="77777777" w:rsidR="002048DB" w:rsidRPr="008C2396" w:rsidRDefault="002048DB" w:rsidP="00B7008A">
      <w:pPr>
        <w:jc w:val="center"/>
        <w:rPr>
          <w:rFonts w:ascii="Arial" w:hAnsi="Arial" w:cs="Arial"/>
          <w:b/>
          <w:sz w:val="28"/>
          <w:szCs w:val="28"/>
        </w:rPr>
      </w:pPr>
    </w:p>
    <w:p w14:paraId="783E7263" w14:textId="77777777" w:rsidR="00685EC6" w:rsidRPr="008C2396" w:rsidRDefault="00685EC6" w:rsidP="00B7008A">
      <w:pPr>
        <w:jc w:val="center"/>
        <w:rPr>
          <w:rFonts w:ascii="Arial" w:hAnsi="Arial" w:cs="Arial"/>
          <w:b/>
          <w:sz w:val="28"/>
          <w:szCs w:val="28"/>
        </w:rPr>
      </w:pPr>
    </w:p>
    <w:p w14:paraId="0EB747F7" w14:textId="77777777" w:rsidR="00685EC6" w:rsidRPr="008C2396" w:rsidRDefault="00685EC6" w:rsidP="00B7008A">
      <w:pPr>
        <w:jc w:val="center"/>
        <w:rPr>
          <w:rFonts w:ascii="Arial" w:hAnsi="Arial" w:cs="Arial"/>
          <w:b/>
          <w:sz w:val="28"/>
          <w:szCs w:val="28"/>
        </w:rPr>
      </w:pPr>
    </w:p>
    <w:p w14:paraId="285075EB" w14:textId="77777777" w:rsidR="005455BD" w:rsidRPr="008C2396" w:rsidRDefault="005455BD" w:rsidP="00B7008A">
      <w:pPr>
        <w:jc w:val="center"/>
        <w:rPr>
          <w:rFonts w:ascii="Arial" w:hAnsi="Arial" w:cs="Arial"/>
          <w:b/>
          <w:sz w:val="28"/>
          <w:szCs w:val="28"/>
        </w:rPr>
      </w:pPr>
    </w:p>
    <w:p w14:paraId="31C89223" w14:textId="77777777" w:rsidR="005455BD" w:rsidRPr="008C2396" w:rsidRDefault="005455BD" w:rsidP="00B7008A">
      <w:pPr>
        <w:jc w:val="center"/>
        <w:rPr>
          <w:rFonts w:ascii="Arial" w:hAnsi="Arial" w:cs="Arial"/>
          <w:b/>
          <w:sz w:val="28"/>
          <w:szCs w:val="28"/>
        </w:rPr>
      </w:pPr>
    </w:p>
    <w:p w14:paraId="769B136A" w14:textId="77777777" w:rsidR="00DD1328" w:rsidRPr="008C2396" w:rsidRDefault="00DD1328" w:rsidP="00B7008A">
      <w:pPr>
        <w:jc w:val="center"/>
        <w:rPr>
          <w:rFonts w:ascii="Arial" w:hAnsi="Arial" w:cs="Arial"/>
          <w:b/>
          <w:sz w:val="28"/>
          <w:szCs w:val="28"/>
        </w:rPr>
      </w:pPr>
    </w:p>
    <w:p w14:paraId="3644CD62" w14:textId="77777777" w:rsidR="00DD1328" w:rsidRPr="008C2396" w:rsidRDefault="00DD1328" w:rsidP="00B7008A">
      <w:pPr>
        <w:jc w:val="center"/>
        <w:rPr>
          <w:rFonts w:ascii="Arial" w:hAnsi="Arial" w:cs="Arial"/>
          <w:b/>
          <w:sz w:val="28"/>
          <w:szCs w:val="28"/>
        </w:rPr>
      </w:pPr>
    </w:p>
    <w:p w14:paraId="0887F675" w14:textId="440E15D1" w:rsidR="005455BD" w:rsidRDefault="005455BD" w:rsidP="00B7008A">
      <w:pPr>
        <w:jc w:val="center"/>
        <w:rPr>
          <w:rFonts w:ascii="Arial" w:hAnsi="Arial" w:cs="Arial"/>
          <w:b/>
          <w:sz w:val="28"/>
          <w:szCs w:val="28"/>
        </w:rPr>
      </w:pPr>
    </w:p>
    <w:p w14:paraId="6B67C319" w14:textId="06B47D90" w:rsidR="004B2B72" w:rsidRDefault="004B2B72" w:rsidP="00B7008A">
      <w:pPr>
        <w:jc w:val="center"/>
        <w:rPr>
          <w:rFonts w:ascii="Arial" w:hAnsi="Arial" w:cs="Arial"/>
          <w:b/>
          <w:sz w:val="28"/>
          <w:szCs w:val="28"/>
        </w:rPr>
      </w:pPr>
    </w:p>
    <w:p w14:paraId="5541AAF1" w14:textId="5347D124" w:rsidR="004B2B72" w:rsidRDefault="004B2B72" w:rsidP="00B7008A">
      <w:pPr>
        <w:jc w:val="center"/>
        <w:rPr>
          <w:rFonts w:ascii="Arial" w:hAnsi="Arial" w:cs="Arial"/>
          <w:b/>
          <w:sz w:val="28"/>
          <w:szCs w:val="28"/>
        </w:rPr>
      </w:pPr>
    </w:p>
    <w:p w14:paraId="052F3A02" w14:textId="7FD10FBA" w:rsidR="004B2B72" w:rsidRDefault="004B2B72" w:rsidP="00B7008A">
      <w:pPr>
        <w:jc w:val="center"/>
        <w:rPr>
          <w:rFonts w:ascii="Arial" w:hAnsi="Arial" w:cs="Arial"/>
          <w:b/>
          <w:sz w:val="28"/>
          <w:szCs w:val="28"/>
        </w:rPr>
      </w:pPr>
    </w:p>
    <w:p w14:paraId="12554AD5" w14:textId="6D249562" w:rsidR="004B2B72" w:rsidRDefault="004B2B72" w:rsidP="00B7008A">
      <w:pPr>
        <w:jc w:val="center"/>
        <w:rPr>
          <w:rFonts w:ascii="Arial" w:hAnsi="Arial" w:cs="Arial"/>
          <w:b/>
          <w:sz w:val="28"/>
          <w:szCs w:val="28"/>
        </w:rPr>
      </w:pPr>
    </w:p>
    <w:p w14:paraId="2F83BFCC" w14:textId="6C61BDDD" w:rsidR="004B2B72" w:rsidRDefault="004B2B72" w:rsidP="00B7008A">
      <w:pPr>
        <w:jc w:val="center"/>
        <w:rPr>
          <w:rFonts w:ascii="Arial" w:hAnsi="Arial" w:cs="Arial"/>
          <w:b/>
          <w:sz w:val="28"/>
          <w:szCs w:val="28"/>
        </w:rPr>
      </w:pPr>
    </w:p>
    <w:p w14:paraId="7CBDAF6F" w14:textId="140021C0" w:rsidR="004B2B72" w:rsidRDefault="004B2B72" w:rsidP="00B7008A">
      <w:pPr>
        <w:jc w:val="center"/>
        <w:rPr>
          <w:rFonts w:ascii="Arial" w:hAnsi="Arial" w:cs="Arial"/>
          <w:b/>
          <w:sz w:val="28"/>
          <w:szCs w:val="28"/>
        </w:rPr>
      </w:pPr>
    </w:p>
    <w:p w14:paraId="641B6FEE" w14:textId="0BA1EB9C" w:rsidR="004B2B72" w:rsidRDefault="004B2B72" w:rsidP="00B7008A">
      <w:pPr>
        <w:jc w:val="center"/>
        <w:rPr>
          <w:rFonts w:ascii="Arial" w:hAnsi="Arial" w:cs="Arial"/>
          <w:b/>
          <w:sz w:val="28"/>
          <w:szCs w:val="28"/>
        </w:rPr>
      </w:pPr>
    </w:p>
    <w:p w14:paraId="5DD87398" w14:textId="77777777" w:rsidR="004B2B72" w:rsidRPr="008C2396" w:rsidRDefault="004B2B72" w:rsidP="00B7008A">
      <w:pPr>
        <w:jc w:val="center"/>
        <w:rPr>
          <w:rFonts w:ascii="Arial" w:hAnsi="Arial" w:cs="Arial"/>
          <w:b/>
          <w:sz w:val="28"/>
          <w:szCs w:val="28"/>
        </w:rPr>
      </w:pPr>
    </w:p>
    <w:p w14:paraId="63068F6A" w14:textId="77777777" w:rsidR="00D2312D" w:rsidRPr="008C2396" w:rsidRDefault="00D2312D" w:rsidP="00B7008A">
      <w:pPr>
        <w:jc w:val="center"/>
        <w:rPr>
          <w:rFonts w:ascii="Arial" w:hAnsi="Arial" w:cs="Arial"/>
          <w:b/>
          <w:sz w:val="28"/>
          <w:szCs w:val="28"/>
        </w:rPr>
      </w:pPr>
    </w:p>
    <w:p w14:paraId="0DB8B618" w14:textId="77777777" w:rsidR="006E33C2" w:rsidRPr="008C2396" w:rsidRDefault="006E33C2" w:rsidP="0050044E">
      <w:pPr>
        <w:pStyle w:val="Ttulo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14:paraId="022E6F5E"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66D41392" w14:textId="77777777" w:rsidTr="00DB73D5">
        <w:trPr>
          <w:trHeight w:val="522"/>
        </w:trPr>
        <w:tc>
          <w:tcPr>
            <w:tcW w:w="3406" w:type="dxa"/>
            <w:shd w:val="clear" w:color="auto" w:fill="A50021"/>
            <w:vAlign w:val="center"/>
          </w:tcPr>
          <w:p w14:paraId="4A7328E9"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3EF56297" w14:textId="425B315B" w:rsidR="003F51CC" w:rsidRPr="001654B1" w:rsidRDefault="001654B1" w:rsidP="001654B1">
            <w:pPr>
              <w:jc w:val="center"/>
              <w:rPr>
                <w:rFonts w:ascii="Arial" w:hAnsi="Arial" w:cs="Arial"/>
                <w:sz w:val="22"/>
                <w:szCs w:val="22"/>
              </w:rPr>
            </w:pPr>
            <w:proofErr w:type="spellStart"/>
            <w:r>
              <w:rPr>
                <w:rFonts w:ascii="Arial" w:hAnsi="Arial" w:cs="Arial"/>
                <w:sz w:val="22"/>
                <w:szCs w:val="22"/>
              </w:rPr>
              <w:t>Abogabot</w:t>
            </w:r>
            <w:proofErr w:type="spellEnd"/>
          </w:p>
        </w:tc>
      </w:tr>
      <w:tr w:rsidR="00DB73D5" w:rsidRPr="008C2396" w14:paraId="3DBA002F" w14:textId="77777777" w:rsidTr="00DB73D5">
        <w:trPr>
          <w:trHeight w:val="522"/>
        </w:trPr>
        <w:tc>
          <w:tcPr>
            <w:tcW w:w="3406" w:type="dxa"/>
            <w:shd w:val="clear" w:color="auto" w:fill="A50021"/>
            <w:vAlign w:val="center"/>
          </w:tcPr>
          <w:p w14:paraId="70FFA446"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1A4E0246" w14:textId="4CDF3856" w:rsidR="006E33C2" w:rsidRPr="001654B1" w:rsidRDefault="001654B1" w:rsidP="0031230D">
            <w:pPr>
              <w:rPr>
                <w:rFonts w:ascii="Arial" w:hAnsi="Arial" w:cs="Arial"/>
                <w:sz w:val="22"/>
                <w:szCs w:val="22"/>
              </w:rPr>
            </w:pPr>
            <w:r>
              <w:rPr>
                <w:rFonts w:ascii="Arial" w:hAnsi="Arial" w:cs="Arial"/>
                <w:sz w:val="22"/>
                <w:szCs w:val="22"/>
              </w:rPr>
              <w:t xml:space="preserve">Crear un software que automatice la entrada de demandas a través de un formulario. </w:t>
            </w:r>
          </w:p>
        </w:tc>
      </w:tr>
      <w:tr w:rsidR="006E33C2" w:rsidRPr="008C2396" w14:paraId="70350BB7" w14:textId="77777777" w:rsidTr="00DB73D5">
        <w:trPr>
          <w:trHeight w:val="343"/>
        </w:trPr>
        <w:tc>
          <w:tcPr>
            <w:tcW w:w="3406" w:type="dxa"/>
            <w:shd w:val="clear" w:color="auto" w:fill="A50021"/>
            <w:vAlign w:val="center"/>
          </w:tcPr>
          <w:p w14:paraId="23A5F33A"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3070BDFB" w14:textId="03E6E305" w:rsidR="006E33C2" w:rsidRPr="001654B1" w:rsidRDefault="001654B1" w:rsidP="0031230D">
            <w:pPr>
              <w:rPr>
                <w:rFonts w:ascii="Arial" w:hAnsi="Arial" w:cs="Arial"/>
                <w:sz w:val="22"/>
                <w:szCs w:val="22"/>
              </w:rPr>
            </w:pPr>
            <w:r>
              <w:rPr>
                <w:rFonts w:ascii="Arial" w:hAnsi="Arial" w:cs="Arial"/>
                <w:sz w:val="22"/>
                <w:szCs w:val="22"/>
              </w:rPr>
              <w:t>04/ 10/2022</w:t>
            </w:r>
          </w:p>
        </w:tc>
      </w:tr>
      <w:tr w:rsidR="00DB73D5" w:rsidRPr="008C2396" w14:paraId="376784A4" w14:textId="77777777" w:rsidTr="00FB43A7">
        <w:trPr>
          <w:trHeight w:val="437"/>
        </w:trPr>
        <w:tc>
          <w:tcPr>
            <w:tcW w:w="3406" w:type="dxa"/>
            <w:shd w:val="clear" w:color="auto" w:fill="A50021"/>
            <w:vAlign w:val="center"/>
          </w:tcPr>
          <w:p w14:paraId="3E0F5AE6"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6E1F074A" w14:textId="3E91DE19" w:rsidR="006E33C2" w:rsidRPr="001654B1" w:rsidRDefault="001654B1" w:rsidP="0031230D">
            <w:pPr>
              <w:rPr>
                <w:rFonts w:ascii="Arial" w:hAnsi="Arial" w:cs="Arial"/>
                <w:sz w:val="22"/>
                <w:szCs w:val="22"/>
              </w:rPr>
            </w:pPr>
            <w:r>
              <w:rPr>
                <w:rFonts w:ascii="Arial" w:hAnsi="Arial" w:cs="Arial"/>
                <w:sz w:val="22"/>
                <w:szCs w:val="22"/>
              </w:rPr>
              <w:t xml:space="preserve"> </w:t>
            </w:r>
            <w:r w:rsidR="00860682">
              <w:rPr>
                <w:rFonts w:ascii="Arial" w:hAnsi="Arial" w:cs="Arial"/>
                <w:sz w:val="22"/>
                <w:szCs w:val="22"/>
              </w:rPr>
              <w:t xml:space="preserve">Red </w:t>
            </w:r>
            <w:r w:rsidR="008F2655">
              <w:rPr>
                <w:rFonts w:ascii="Arial" w:hAnsi="Arial" w:cs="Arial"/>
                <w:sz w:val="22"/>
                <w:szCs w:val="22"/>
              </w:rPr>
              <w:t>de Abogados  (Solicitantes del Software)</w:t>
            </w:r>
          </w:p>
        </w:tc>
      </w:tr>
      <w:tr w:rsidR="00DB73D5" w:rsidRPr="008C2396" w14:paraId="4E5C4A20" w14:textId="77777777" w:rsidTr="00FB43A7">
        <w:trPr>
          <w:trHeight w:val="699"/>
        </w:trPr>
        <w:tc>
          <w:tcPr>
            <w:tcW w:w="3406" w:type="dxa"/>
            <w:shd w:val="clear" w:color="auto" w:fill="A50021"/>
            <w:vAlign w:val="center"/>
          </w:tcPr>
          <w:p w14:paraId="19584AA4"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6B343EDB" w14:textId="0917CD10" w:rsidR="006E33C2" w:rsidRPr="001654B1" w:rsidRDefault="001654B1" w:rsidP="0031230D">
            <w:pPr>
              <w:rPr>
                <w:rFonts w:ascii="Arial" w:hAnsi="Arial" w:cs="Arial"/>
                <w:sz w:val="22"/>
                <w:szCs w:val="22"/>
              </w:rPr>
            </w:pPr>
            <w:r>
              <w:rPr>
                <w:rFonts w:ascii="Arial" w:hAnsi="Arial" w:cs="Arial"/>
                <w:sz w:val="22"/>
                <w:szCs w:val="22"/>
              </w:rPr>
              <w:t xml:space="preserve">Área de recojo y análisis de datos. </w:t>
            </w:r>
          </w:p>
        </w:tc>
      </w:tr>
      <w:tr w:rsidR="006E33C2" w:rsidRPr="008C2396" w14:paraId="1249AF66" w14:textId="77777777" w:rsidTr="00FB43A7">
        <w:trPr>
          <w:trHeight w:val="837"/>
        </w:trPr>
        <w:tc>
          <w:tcPr>
            <w:tcW w:w="3406" w:type="dxa"/>
            <w:shd w:val="clear" w:color="auto" w:fill="A50021"/>
            <w:vAlign w:val="center"/>
          </w:tcPr>
          <w:p w14:paraId="45947D20"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6C9103BF" w14:textId="5A653062" w:rsidR="006E33C2" w:rsidRPr="001654B1" w:rsidRDefault="001654B1" w:rsidP="0031230D">
            <w:pPr>
              <w:rPr>
                <w:rFonts w:ascii="Arial" w:hAnsi="Arial" w:cs="Arial"/>
                <w:sz w:val="22"/>
                <w:szCs w:val="22"/>
              </w:rPr>
            </w:pPr>
            <w:r>
              <w:rPr>
                <w:rFonts w:ascii="Arial" w:hAnsi="Arial" w:cs="Arial"/>
                <w:sz w:val="22"/>
                <w:szCs w:val="22"/>
              </w:rPr>
              <w:t>Jorge Alexander Llave Barba</w:t>
            </w:r>
          </w:p>
        </w:tc>
      </w:tr>
    </w:tbl>
    <w:p w14:paraId="2FDA9D05" w14:textId="77777777" w:rsidR="00CD780B" w:rsidRPr="008C2396" w:rsidRDefault="00CD780B" w:rsidP="00CD780B">
      <w:pPr>
        <w:rPr>
          <w:rFonts w:ascii="Arial" w:hAnsi="Arial" w:cs="Arial"/>
          <w:lang w:val="es-ES_tradnl" w:eastAsia="en-US"/>
        </w:rPr>
      </w:pPr>
      <w:bookmarkStart w:id="1" w:name="_Toc532221775"/>
    </w:p>
    <w:p w14:paraId="70C68ECC" w14:textId="77777777"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14:paraId="0C611AFA"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3F9D8305" w14:textId="77777777" w:rsidTr="002F0FDB">
        <w:trPr>
          <w:trHeight w:val="294"/>
        </w:trPr>
        <w:tc>
          <w:tcPr>
            <w:tcW w:w="10348" w:type="dxa"/>
            <w:shd w:val="clear" w:color="auto" w:fill="A50021"/>
          </w:tcPr>
          <w:p w14:paraId="0454ADD5"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6C54F888" w14:textId="77777777" w:rsidTr="0031230D">
        <w:trPr>
          <w:trHeight w:val="284"/>
        </w:trPr>
        <w:tc>
          <w:tcPr>
            <w:tcW w:w="10348" w:type="dxa"/>
            <w:shd w:val="clear" w:color="auto" w:fill="808080"/>
          </w:tcPr>
          <w:p w14:paraId="18B82AF7" w14:textId="06309268"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w:t>
            </w:r>
            <w:r w:rsidR="008F2655">
              <w:rPr>
                <w:rFonts w:ascii="Arial" w:hAnsi="Arial" w:cs="Arial"/>
                <w:b/>
                <w:sz w:val="22"/>
                <w:szCs w:val="22"/>
              </w:rPr>
              <w:t>e</w:t>
            </w:r>
          </w:p>
        </w:tc>
      </w:tr>
      <w:tr w:rsidR="00554294" w:rsidRPr="008C2396" w14:paraId="1B8A8FAF" w14:textId="77777777" w:rsidTr="00FB43A7">
        <w:trPr>
          <w:trHeight w:val="933"/>
        </w:trPr>
        <w:tc>
          <w:tcPr>
            <w:tcW w:w="10348" w:type="dxa"/>
            <w:shd w:val="clear" w:color="auto" w:fill="auto"/>
          </w:tcPr>
          <w:p w14:paraId="69012C9B" w14:textId="41DAD518" w:rsidR="008F2655" w:rsidRDefault="008F2655" w:rsidP="008F2655">
            <w:pPr>
              <w:rPr>
                <w:rFonts w:ascii="Arial" w:hAnsi="Arial" w:cs="Arial"/>
                <w:sz w:val="22"/>
                <w:szCs w:val="22"/>
              </w:rPr>
            </w:pPr>
            <w:r w:rsidRPr="00D860CE">
              <w:rPr>
                <w:rFonts w:ascii="Arial" w:hAnsi="Arial" w:cs="Arial"/>
                <w:b/>
                <w:bCs/>
                <w:color w:val="FF0000"/>
                <w:sz w:val="22"/>
                <w:szCs w:val="22"/>
                <w:u w:val="single"/>
              </w:rPr>
              <w:t>Proyecto:</w:t>
            </w:r>
            <w:r>
              <w:rPr>
                <w:rFonts w:ascii="Arial" w:hAnsi="Arial" w:cs="Arial"/>
                <w:sz w:val="22"/>
                <w:szCs w:val="22"/>
              </w:rPr>
              <w:t xml:space="preserve"> </w:t>
            </w:r>
            <w:r w:rsidR="00D860CE">
              <w:rPr>
                <w:rFonts w:ascii="Arial" w:hAnsi="Arial" w:cs="Arial"/>
                <w:sz w:val="22"/>
                <w:szCs w:val="22"/>
              </w:rPr>
              <w:t xml:space="preserve"> </w:t>
            </w:r>
            <w:proofErr w:type="spellStart"/>
            <w:r>
              <w:rPr>
                <w:rFonts w:ascii="Arial" w:hAnsi="Arial" w:cs="Arial"/>
                <w:sz w:val="22"/>
                <w:szCs w:val="22"/>
              </w:rPr>
              <w:t>Abogabot</w:t>
            </w:r>
            <w:proofErr w:type="spellEnd"/>
          </w:p>
          <w:p w14:paraId="15D77843" w14:textId="77777777" w:rsidR="00D860CE" w:rsidRPr="00D860CE" w:rsidRDefault="008F2655" w:rsidP="008F2655">
            <w:pPr>
              <w:rPr>
                <w:rFonts w:ascii="Arial" w:hAnsi="Arial" w:cs="Arial"/>
                <w:b/>
                <w:bCs/>
                <w:color w:val="FF0000"/>
                <w:sz w:val="22"/>
                <w:szCs w:val="22"/>
                <w:u w:val="single"/>
              </w:rPr>
            </w:pPr>
            <w:r w:rsidRPr="00D860CE">
              <w:rPr>
                <w:rFonts w:ascii="Arial" w:hAnsi="Arial" w:cs="Arial"/>
                <w:b/>
                <w:bCs/>
                <w:color w:val="FF0000"/>
                <w:sz w:val="22"/>
                <w:szCs w:val="22"/>
                <w:u w:val="single"/>
              </w:rPr>
              <w:t xml:space="preserve">Objetivo: </w:t>
            </w:r>
          </w:p>
          <w:p w14:paraId="3928C1DC" w14:textId="5C10BE48" w:rsidR="008F2655" w:rsidRDefault="008F2655" w:rsidP="008F2655">
            <w:pPr>
              <w:rPr>
                <w:rFonts w:ascii="Arial" w:hAnsi="Arial" w:cs="Arial"/>
                <w:sz w:val="22"/>
                <w:szCs w:val="22"/>
              </w:rPr>
            </w:pPr>
            <w:r>
              <w:rPr>
                <w:rFonts w:ascii="Arial" w:hAnsi="Arial" w:cs="Arial"/>
                <w:sz w:val="22"/>
                <w:szCs w:val="22"/>
              </w:rPr>
              <w:t>Automatizar el proceso de demandas a través de un software</w:t>
            </w:r>
            <w:r w:rsidR="00D860CE">
              <w:rPr>
                <w:rFonts w:ascii="Arial" w:hAnsi="Arial" w:cs="Arial"/>
                <w:sz w:val="22"/>
                <w:szCs w:val="22"/>
              </w:rPr>
              <w:t>,</w:t>
            </w:r>
            <w:r>
              <w:rPr>
                <w:rFonts w:ascii="Arial" w:hAnsi="Arial" w:cs="Arial"/>
                <w:sz w:val="22"/>
                <w:szCs w:val="22"/>
              </w:rPr>
              <w:t xml:space="preserve"> </w:t>
            </w:r>
            <w:r w:rsidR="00D860CE">
              <w:rPr>
                <w:rFonts w:ascii="Arial" w:hAnsi="Arial" w:cs="Arial"/>
                <w:sz w:val="22"/>
                <w:szCs w:val="22"/>
              </w:rPr>
              <w:t>el cual</w:t>
            </w:r>
            <w:r>
              <w:rPr>
                <w:rFonts w:ascii="Arial" w:hAnsi="Arial" w:cs="Arial"/>
                <w:sz w:val="22"/>
                <w:szCs w:val="22"/>
              </w:rPr>
              <w:t xml:space="preserve"> facilite el seguimiento del asunto legal. Esto debe realizarse por medio de un formulario, en el que el usuario rellenar</w:t>
            </w:r>
            <w:r w:rsidR="00447EE7">
              <w:rPr>
                <w:rFonts w:ascii="Arial" w:hAnsi="Arial" w:cs="Arial"/>
                <w:sz w:val="22"/>
                <w:szCs w:val="22"/>
              </w:rPr>
              <w:t>á</w:t>
            </w:r>
            <w:r>
              <w:rPr>
                <w:rFonts w:ascii="Arial" w:hAnsi="Arial" w:cs="Arial"/>
                <w:sz w:val="22"/>
                <w:szCs w:val="22"/>
              </w:rPr>
              <w:t xml:space="preserve"> sus datos y </w:t>
            </w:r>
            <w:r w:rsidR="00D7280F">
              <w:rPr>
                <w:rFonts w:ascii="Arial" w:hAnsi="Arial" w:cs="Arial"/>
                <w:sz w:val="22"/>
                <w:szCs w:val="22"/>
              </w:rPr>
              <w:t>creará</w:t>
            </w:r>
            <w:r>
              <w:rPr>
                <w:rFonts w:ascii="Arial" w:hAnsi="Arial" w:cs="Arial"/>
                <w:sz w:val="22"/>
                <w:szCs w:val="22"/>
              </w:rPr>
              <w:t xml:space="preserve"> su cuenta para recibir las correspondientes actualizaciones del caso.</w:t>
            </w:r>
            <w:r w:rsidR="00D860CE">
              <w:rPr>
                <w:rFonts w:ascii="Arial" w:hAnsi="Arial" w:cs="Arial"/>
                <w:sz w:val="22"/>
                <w:szCs w:val="22"/>
              </w:rPr>
              <w:t xml:space="preserve"> Por otro lado, el administrador debe ser capaz de gestionar la entrada de datos y los ingresos recibidos, todo esto con el software solicitado. </w:t>
            </w:r>
            <w:r>
              <w:rPr>
                <w:rFonts w:ascii="Arial" w:hAnsi="Arial" w:cs="Arial"/>
                <w:sz w:val="22"/>
                <w:szCs w:val="22"/>
              </w:rPr>
              <w:t xml:space="preserve"> </w:t>
            </w:r>
            <w:r w:rsidR="00D860CE">
              <w:rPr>
                <w:rFonts w:ascii="Arial" w:hAnsi="Arial" w:cs="Arial"/>
                <w:sz w:val="22"/>
                <w:szCs w:val="22"/>
              </w:rPr>
              <w:t xml:space="preserve">Además de ello, la pagina debe ser responsive y tener un tema basado en azul marino y blanco. </w:t>
            </w:r>
          </w:p>
          <w:p w14:paraId="4F82ACBA" w14:textId="071ED2A2" w:rsidR="008F2655" w:rsidRPr="00D860CE" w:rsidRDefault="00D860CE" w:rsidP="008F2655">
            <w:pPr>
              <w:rPr>
                <w:rFonts w:ascii="Arial" w:hAnsi="Arial" w:cs="Arial"/>
                <w:b/>
                <w:bCs/>
                <w:color w:val="002060"/>
                <w:sz w:val="22"/>
                <w:szCs w:val="22"/>
                <w:u w:val="single"/>
              </w:rPr>
            </w:pPr>
            <w:r w:rsidRPr="00D860CE">
              <w:rPr>
                <w:rFonts w:ascii="Arial" w:hAnsi="Arial" w:cs="Arial"/>
                <w:b/>
                <w:bCs/>
                <w:color w:val="002060"/>
                <w:sz w:val="22"/>
                <w:szCs w:val="22"/>
                <w:u w:val="single"/>
              </w:rPr>
              <w:t xml:space="preserve">Usuario: </w:t>
            </w:r>
          </w:p>
          <w:p w14:paraId="06CE9CBE" w14:textId="53E2C59A" w:rsidR="008F2655" w:rsidRDefault="00D860CE" w:rsidP="008F2655">
            <w:pPr>
              <w:numPr>
                <w:ilvl w:val="0"/>
                <w:numId w:val="35"/>
              </w:numPr>
              <w:rPr>
                <w:rFonts w:ascii="Arial" w:hAnsi="Arial" w:cs="Arial"/>
                <w:sz w:val="22"/>
                <w:szCs w:val="22"/>
              </w:rPr>
            </w:pPr>
            <w:r>
              <w:rPr>
                <w:rFonts w:ascii="Arial" w:hAnsi="Arial" w:cs="Arial"/>
                <w:sz w:val="22"/>
                <w:szCs w:val="22"/>
              </w:rPr>
              <w:t xml:space="preserve">Proceso de recojo de datos: </w:t>
            </w:r>
          </w:p>
          <w:p w14:paraId="3DC396D6" w14:textId="5C9A043A" w:rsidR="00D860CE" w:rsidRDefault="00D860CE" w:rsidP="00D860CE">
            <w:pPr>
              <w:numPr>
                <w:ilvl w:val="0"/>
                <w:numId w:val="35"/>
              </w:numPr>
              <w:rPr>
                <w:rFonts w:ascii="Arial" w:hAnsi="Arial" w:cs="Arial"/>
                <w:sz w:val="22"/>
                <w:szCs w:val="22"/>
              </w:rPr>
            </w:pPr>
            <w:r>
              <w:rPr>
                <w:rFonts w:ascii="Arial" w:hAnsi="Arial" w:cs="Arial"/>
                <w:sz w:val="22"/>
                <w:szCs w:val="22"/>
              </w:rPr>
              <w:t xml:space="preserve">Creación de la cuenta del cliente: </w:t>
            </w:r>
          </w:p>
          <w:p w14:paraId="1BA0FFD0" w14:textId="535F861C" w:rsidR="00D860CE" w:rsidRDefault="00A07576" w:rsidP="00D860CE">
            <w:pPr>
              <w:numPr>
                <w:ilvl w:val="0"/>
                <w:numId w:val="35"/>
              </w:numPr>
              <w:rPr>
                <w:rFonts w:ascii="Arial" w:hAnsi="Arial" w:cs="Arial"/>
                <w:sz w:val="22"/>
                <w:szCs w:val="22"/>
              </w:rPr>
            </w:pPr>
            <w:r>
              <w:rPr>
                <w:rFonts w:ascii="Arial" w:hAnsi="Arial" w:cs="Arial"/>
                <w:sz w:val="22"/>
                <w:szCs w:val="22"/>
              </w:rPr>
              <w:t>Diseño</w:t>
            </w:r>
            <w:r w:rsidR="00D860CE">
              <w:rPr>
                <w:rFonts w:ascii="Arial" w:hAnsi="Arial" w:cs="Arial"/>
                <w:sz w:val="22"/>
                <w:szCs w:val="22"/>
              </w:rPr>
              <w:t xml:space="preserve"> de</w:t>
            </w:r>
            <w:r>
              <w:rPr>
                <w:rFonts w:ascii="Arial" w:hAnsi="Arial" w:cs="Arial"/>
                <w:sz w:val="22"/>
                <w:szCs w:val="22"/>
              </w:rPr>
              <w:t xml:space="preserve"> panel de</w:t>
            </w:r>
            <w:r w:rsidR="00D860CE">
              <w:rPr>
                <w:rFonts w:ascii="Arial" w:hAnsi="Arial" w:cs="Arial"/>
                <w:sz w:val="22"/>
                <w:szCs w:val="22"/>
              </w:rPr>
              <w:t xml:space="preserve"> inicio responsive</w:t>
            </w:r>
            <w:r>
              <w:rPr>
                <w:rFonts w:ascii="Arial" w:hAnsi="Arial" w:cs="Arial"/>
                <w:sz w:val="22"/>
                <w:szCs w:val="22"/>
              </w:rPr>
              <w:t>:</w:t>
            </w:r>
          </w:p>
          <w:p w14:paraId="12A8BA04" w14:textId="71AACE76" w:rsidR="00A07576" w:rsidRDefault="00A07576" w:rsidP="00D860CE">
            <w:pPr>
              <w:numPr>
                <w:ilvl w:val="0"/>
                <w:numId w:val="35"/>
              </w:numPr>
              <w:rPr>
                <w:rFonts w:ascii="Arial" w:hAnsi="Arial" w:cs="Arial"/>
                <w:sz w:val="22"/>
                <w:szCs w:val="22"/>
              </w:rPr>
            </w:pPr>
            <w:r>
              <w:rPr>
                <w:rFonts w:ascii="Arial" w:hAnsi="Arial" w:cs="Arial"/>
                <w:sz w:val="22"/>
                <w:szCs w:val="22"/>
              </w:rPr>
              <w:t xml:space="preserve">Panel de notificaciones y actualizaciones del caso: </w:t>
            </w:r>
          </w:p>
          <w:p w14:paraId="7AB6C473" w14:textId="40BF8AD7" w:rsidR="00D860CE" w:rsidRDefault="00D860CE" w:rsidP="00D860CE">
            <w:pPr>
              <w:rPr>
                <w:rFonts w:ascii="Arial" w:hAnsi="Arial" w:cs="Arial"/>
                <w:b/>
                <w:bCs/>
                <w:color w:val="002060"/>
                <w:sz w:val="22"/>
                <w:szCs w:val="22"/>
                <w:u w:val="single"/>
              </w:rPr>
            </w:pPr>
            <w:r w:rsidRPr="00D860CE">
              <w:rPr>
                <w:rFonts w:ascii="Arial" w:hAnsi="Arial" w:cs="Arial"/>
                <w:b/>
                <w:bCs/>
                <w:color w:val="002060"/>
                <w:sz w:val="22"/>
                <w:szCs w:val="22"/>
                <w:u w:val="single"/>
              </w:rPr>
              <w:t xml:space="preserve">Administrador: </w:t>
            </w:r>
          </w:p>
          <w:p w14:paraId="0F3E2B42" w14:textId="10BACC93" w:rsidR="00A07576" w:rsidRDefault="00A07576" w:rsidP="00A07576">
            <w:pPr>
              <w:numPr>
                <w:ilvl w:val="0"/>
                <w:numId w:val="38"/>
              </w:numPr>
              <w:rPr>
                <w:rFonts w:ascii="Arial" w:hAnsi="Arial" w:cs="Arial"/>
                <w:sz w:val="22"/>
                <w:szCs w:val="22"/>
              </w:rPr>
            </w:pPr>
            <w:r>
              <w:rPr>
                <w:rFonts w:ascii="Arial" w:hAnsi="Arial" w:cs="Arial"/>
                <w:sz w:val="22"/>
                <w:szCs w:val="22"/>
              </w:rPr>
              <w:t xml:space="preserve">Panel de entrada de datos: </w:t>
            </w:r>
          </w:p>
          <w:p w14:paraId="6946CBDD" w14:textId="7FE468E4" w:rsidR="00A07576" w:rsidRDefault="00D7280F" w:rsidP="00A07576">
            <w:pPr>
              <w:numPr>
                <w:ilvl w:val="0"/>
                <w:numId w:val="38"/>
              </w:numPr>
              <w:rPr>
                <w:rFonts w:ascii="Arial" w:hAnsi="Arial" w:cs="Arial"/>
                <w:sz w:val="22"/>
                <w:szCs w:val="22"/>
              </w:rPr>
            </w:pPr>
            <w:r>
              <w:rPr>
                <w:rFonts w:ascii="Arial" w:hAnsi="Arial" w:cs="Arial"/>
                <w:sz w:val="22"/>
                <w:szCs w:val="22"/>
              </w:rPr>
              <w:t>Administración</w:t>
            </w:r>
            <w:r w:rsidR="00A07576">
              <w:rPr>
                <w:rFonts w:ascii="Arial" w:hAnsi="Arial" w:cs="Arial"/>
                <w:sz w:val="22"/>
                <w:szCs w:val="22"/>
              </w:rPr>
              <w:t xml:space="preserve"> y verificación de ingre</w:t>
            </w:r>
            <w:r>
              <w:rPr>
                <w:rFonts w:ascii="Arial" w:hAnsi="Arial" w:cs="Arial"/>
                <w:sz w:val="22"/>
                <w:szCs w:val="22"/>
              </w:rPr>
              <w:t>so</w:t>
            </w:r>
            <w:r w:rsidR="007556CA">
              <w:rPr>
                <w:rFonts w:ascii="Arial" w:hAnsi="Arial" w:cs="Arial"/>
                <w:sz w:val="22"/>
                <w:szCs w:val="22"/>
              </w:rPr>
              <w:t>s</w:t>
            </w:r>
          </w:p>
          <w:p w14:paraId="7898E038" w14:textId="24C902A9" w:rsidR="007556CA" w:rsidRPr="00A07576" w:rsidRDefault="007556CA" w:rsidP="00122AD0">
            <w:pPr>
              <w:ind w:left="360"/>
              <w:rPr>
                <w:rFonts w:ascii="Arial" w:hAnsi="Arial" w:cs="Arial"/>
                <w:sz w:val="22"/>
                <w:szCs w:val="22"/>
              </w:rPr>
            </w:pPr>
          </w:p>
          <w:p w14:paraId="439A3BB4" w14:textId="43BEDD1D" w:rsidR="008F2655" w:rsidRDefault="008F2655" w:rsidP="00554294">
            <w:pPr>
              <w:rPr>
                <w:rFonts w:ascii="Arial" w:hAnsi="Arial" w:cs="Arial"/>
                <w:color w:val="A6A6A6"/>
                <w:sz w:val="22"/>
                <w:szCs w:val="22"/>
              </w:rPr>
            </w:pPr>
          </w:p>
          <w:p w14:paraId="56DD363F" w14:textId="77777777" w:rsidR="008F2655" w:rsidRDefault="008F2655" w:rsidP="00554294">
            <w:pPr>
              <w:rPr>
                <w:rFonts w:ascii="Arial" w:hAnsi="Arial" w:cs="Arial"/>
                <w:color w:val="A6A6A6"/>
                <w:sz w:val="22"/>
                <w:szCs w:val="22"/>
              </w:rPr>
            </w:pPr>
          </w:p>
          <w:p w14:paraId="42E9BBF2" w14:textId="77777777" w:rsidR="000D458D" w:rsidRDefault="000D458D" w:rsidP="00554294">
            <w:pPr>
              <w:rPr>
                <w:rFonts w:ascii="Arial" w:hAnsi="Arial" w:cs="Arial"/>
                <w:color w:val="A6A6A6"/>
                <w:sz w:val="22"/>
                <w:szCs w:val="22"/>
              </w:rPr>
            </w:pPr>
          </w:p>
          <w:p w14:paraId="632D01EE" w14:textId="77777777" w:rsidR="00FF07F8" w:rsidRDefault="00FF07F8" w:rsidP="00554294">
            <w:pPr>
              <w:rPr>
                <w:rFonts w:ascii="Arial" w:hAnsi="Arial" w:cs="Arial"/>
                <w:color w:val="A6A6A6"/>
                <w:sz w:val="22"/>
                <w:szCs w:val="22"/>
              </w:rPr>
            </w:pPr>
          </w:p>
          <w:p w14:paraId="0ABB8699" w14:textId="77777777" w:rsidR="00FF07F8" w:rsidRDefault="00FF07F8" w:rsidP="00554294">
            <w:pPr>
              <w:rPr>
                <w:rFonts w:ascii="Arial" w:hAnsi="Arial" w:cs="Arial"/>
                <w:color w:val="A6A6A6"/>
                <w:sz w:val="22"/>
                <w:szCs w:val="22"/>
              </w:rPr>
            </w:pPr>
          </w:p>
          <w:p w14:paraId="37999F8C" w14:textId="50AFFE4C" w:rsidR="00FF07F8" w:rsidRPr="008C2396" w:rsidRDefault="00FF07F8" w:rsidP="00554294">
            <w:pPr>
              <w:rPr>
                <w:rFonts w:ascii="Arial" w:hAnsi="Arial" w:cs="Arial"/>
                <w:color w:val="A6A6A6"/>
                <w:sz w:val="22"/>
                <w:szCs w:val="22"/>
              </w:rPr>
            </w:pPr>
          </w:p>
        </w:tc>
      </w:tr>
      <w:tr w:rsidR="00554294" w:rsidRPr="008C2396" w14:paraId="5DC38D1D" w14:textId="77777777" w:rsidTr="0031230D">
        <w:trPr>
          <w:trHeight w:val="278"/>
        </w:trPr>
        <w:tc>
          <w:tcPr>
            <w:tcW w:w="10348" w:type="dxa"/>
            <w:shd w:val="clear" w:color="auto" w:fill="808080"/>
          </w:tcPr>
          <w:p w14:paraId="2DB6ED8A" w14:textId="77777777" w:rsidR="00554294" w:rsidRPr="008C2396" w:rsidRDefault="00554294" w:rsidP="00554294">
            <w:pPr>
              <w:rPr>
                <w:rFonts w:ascii="Arial" w:hAnsi="Arial" w:cs="Arial"/>
                <w:b/>
                <w:sz w:val="22"/>
                <w:szCs w:val="22"/>
              </w:rPr>
            </w:pPr>
            <w:r w:rsidRPr="008C2396">
              <w:rPr>
                <w:rFonts w:ascii="Arial" w:hAnsi="Arial" w:cs="Arial"/>
                <w:b/>
                <w:sz w:val="22"/>
                <w:szCs w:val="22"/>
              </w:rPr>
              <w:lastRenderedPageBreak/>
              <w:t>Líder Funcional</w:t>
            </w:r>
          </w:p>
        </w:tc>
      </w:tr>
      <w:tr w:rsidR="00554294" w:rsidRPr="008C2396" w14:paraId="3229285A" w14:textId="77777777" w:rsidTr="00FB43A7">
        <w:trPr>
          <w:trHeight w:val="1189"/>
        </w:trPr>
        <w:tc>
          <w:tcPr>
            <w:tcW w:w="10348" w:type="dxa"/>
            <w:shd w:val="clear" w:color="auto" w:fill="auto"/>
          </w:tcPr>
          <w:p w14:paraId="32098467" w14:textId="2ABA39E7" w:rsidR="00554294" w:rsidRPr="00A07576" w:rsidRDefault="00447EE7" w:rsidP="00554294">
            <w:pPr>
              <w:rPr>
                <w:rFonts w:ascii="Arial" w:hAnsi="Arial" w:cs="Arial"/>
                <w:sz w:val="22"/>
                <w:szCs w:val="22"/>
              </w:rPr>
            </w:pPr>
            <w:r>
              <w:rPr>
                <w:rFonts w:ascii="Arial" w:hAnsi="Arial" w:cs="Arial"/>
                <w:sz w:val="22"/>
                <w:szCs w:val="22"/>
              </w:rPr>
              <w:t xml:space="preserve">Se solicita la creación de una página web que automatice y notifique la actualización de procesos legales. Esta debe contar con un formulario para permitirle al usuario rellenar sus datos, además, debe contar con un panel para que el usuario se registre e inicie sesión. Por otro lado, el administrador debe poseer un panel de recojo de datos y un </w:t>
            </w:r>
            <w:proofErr w:type="spellStart"/>
            <w:r>
              <w:rPr>
                <w:rFonts w:ascii="Arial" w:hAnsi="Arial" w:cs="Arial"/>
                <w:sz w:val="22"/>
                <w:szCs w:val="22"/>
              </w:rPr>
              <w:t>dashboard</w:t>
            </w:r>
            <w:proofErr w:type="spellEnd"/>
            <w:r>
              <w:rPr>
                <w:rFonts w:ascii="Arial" w:hAnsi="Arial" w:cs="Arial"/>
                <w:sz w:val="22"/>
                <w:szCs w:val="22"/>
              </w:rPr>
              <w:t xml:space="preserve"> para gestionar los ingresos. El cliente desea que el tema sea basado en azul marino y blanco.  </w:t>
            </w:r>
          </w:p>
        </w:tc>
      </w:tr>
    </w:tbl>
    <w:p w14:paraId="6FFDE2BA" w14:textId="77777777" w:rsidR="00A461FC" w:rsidRPr="008C2396" w:rsidRDefault="00A461FC" w:rsidP="00A461FC">
      <w:pPr>
        <w:rPr>
          <w:rFonts w:ascii="Arial" w:hAnsi="Arial" w:cs="Arial"/>
          <w:b/>
          <w:sz w:val="28"/>
          <w:szCs w:val="28"/>
        </w:rPr>
      </w:pPr>
    </w:p>
    <w:p w14:paraId="79EFF832"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06119579"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6B9FE772" w14:textId="0174723A"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707EEBDC" w14:textId="21F0CFAA" w:rsidR="007650F9" w:rsidRPr="008C2396" w:rsidRDefault="006D7AF1" w:rsidP="007650F9">
      <w:pPr>
        <w:pStyle w:val="Piedepgina"/>
        <w:tabs>
          <w:tab w:val="clear" w:pos="4252"/>
          <w:tab w:val="clear" w:pos="8504"/>
        </w:tabs>
        <w:spacing w:line="360" w:lineRule="auto"/>
        <w:jc w:val="both"/>
        <w:rPr>
          <w:rFonts w:ascii="Arial" w:hAnsi="Arial" w:cs="Arial"/>
          <w:b/>
          <w:bCs/>
          <w:sz w:val="22"/>
          <w:szCs w:val="22"/>
        </w:rPr>
      </w:pPr>
      <w:r>
        <w:rPr>
          <w:noProof/>
        </w:rPr>
        <mc:AlternateContent>
          <mc:Choice Requires="wpi">
            <w:drawing>
              <wp:anchor distT="0" distB="0" distL="114300" distR="114300" simplePos="0" relativeHeight="251662848" behindDoc="0" locked="0" layoutInCell="1" allowOverlap="1" wp14:anchorId="20946906" wp14:editId="66673F35">
                <wp:simplePos x="0" y="0"/>
                <wp:positionH relativeFrom="column">
                  <wp:posOffset>3509645</wp:posOffset>
                </wp:positionH>
                <wp:positionV relativeFrom="paragraph">
                  <wp:posOffset>-154305</wp:posOffset>
                </wp:positionV>
                <wp:extent cx="1268730" cy="501650"/>
                <wp:effectExtent l="55880" t="56515" r="46990" b="41910"/>
                <wp:wrapNone/>
                <wp:docPr id="48" name="Entrada de lápiz 21"/>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rrowheads="1"/>
                        </w14:cNvContentPartPr>
                      </w14:nvContentPartPr>
                      <w14:xfrm>
                        <a:off x="0" y="0"/>
                        <a:ext cx="1268730" cy="501650"/>
                      </w14:xfrm>
                    </w14:contentPart>
                  </a:graphicData>
                </a:graphic>
                <wp14:sizeRelH relativeFrom="page">
                  <wp14:pctWidth>0</wp14:pctWidth>
                </wp14:sizeRelH>
                <wp14:sizeRelV relativeFrom="page">
                  <wp14:pctHeight>0</wp14:pctHeight>
                </wp14:sizeRelV>
              </wp:anchor>
            </w:drawing>
          </mc:Choice>
          <mc:Fallback>
            <w:pict>
              <v:shapetype w14:anchorId="7446364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1" o:spid="_x0000_s1026" type="#_x0000_t75" style="position:absolute;margin-left:276pt;margin-top:-12.5pt;width:100.6pt;height:40.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">
                <v:imagedata r:id="rId9" o:title=""/>
                <o:lock v:ext="edit" rotation="t" aspectratio="f"/>
              </v:shape>
            </w:pict>
          </mc:Fallback>
        </mc:AlternateContent>
      </w:r>
      <w:r>
        <w:rPr>
          <w:noProof/>
        </w:rPr>
        <mc:AlternateContent>
          <mc:Choice Requires="wpi">
            <w:drawing>
              <wp:anchor distT="0" distB="0" distL="114300" distR="114300" simplePos="0" relativeHeight="251652608" behindDoc="0" locked="0" layoutInCell="1" allowOverlap="1" wp14:anchorId="13DB76FD" wp14:editId="396C2622">
                <wp:simplePos x="0" y="0"/>
                <wp:positionH relativeFrom="column">
                  <wp:posOffset>514985</wp:posOffset>
                </wp:positionH>
                <wp:positionV relativeFrom="paragraph">
                  <wp:posOffset>-93980</wp:posOffset>
                </wp:positionV>
                <wp:extent cx="1279525" cy="489585"/>
                <wp:effectExtent l="52070" t="50165" r="68580" b="41275"/>
                <wp:wrapNone/>
                <wp:docPr id="47" name="Entrada de lápiz 4"/>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noChangeArrowheads="1"/>
                        </w14:cNvContentPartPr>
                      </w14:nvContentPartPr>
                      <w14:xfrm>
                        <a:off x="0" y="0"/>
                        <a:ext cx="1279525" cy="489585"/>
                      </w14:xfrm>
                    </w14:contentPart>
                  </a:graphicData>
                </a:graphic>
                <wp14:sizeRelH relativeFrom="page">
                  <wp14:pctWidth>0</wp14:pctWidth>
                </wp14:sizeRelH>
                <wp14:sizeRelV relativeFrom="page">
                  <wp14:pctHeight>0</wp14:pctHeight>
                </wp14:sizeRelV>
              </wp:anchor>
            </w:drawing>
          </mc:Choice>
          <mc:Fallback>
            <w:pict>
              <v:shape w14:anchorId="1AA5AD09" id="Entrada de lápiz 4" o:spid="_x0000_s1026" type="#_x0000_t75" style="position:absolute;margin-left:40.2pt;margin-top:-7.75pt;width:101.45pt;height:39.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">
                <v:imagedata r:id="rId11" o:title=""/>
                <o:lock v:ext="edit" rotation="t" aspectratio="f"/>
              </v:shape>
            </w:pict>
          </mc:Fallback>
        </mc:AlternateContent>
      </w:r>
      <w:r>
        <w:rPr>
          <w:noProof/>
        </w:rPr>
        <mc:AlternateContent>
          <mc:Choice Requires="wpi">
            <w:drawing>
              <wp:anchor distT="0" distB="0" distL="114300" distR="114300" simplePos="0" relativeHeight="251658752" behindDoc="0" locked="0" layoutInCell="1" allowOverlap="1" wp14:anchorId="759C10D4" wp14:editId="14A177F7">
                <wp:simplePos x="0" y="0"/>
                <wp:positionH relativeFrom="column">
                  <wp:posOffset>3935095</wp:posOffset>
                </wp:positionH>
                <wp:positionV relativeFrom="paragraph">
                  <wp:posOffset>15240</wp:posOffset>
                </wp:positionV>
                <wp:extent cx="9525" cy="9525"/>
                <wp:effectExtent l="52705" t="54610" r="42545" b="40640"/>
                <wp:wrapNone/>
                <wp:docPr id="46" name="Entrada de lápiz 14"/>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rrowheads="1"/>
                        </w14:cNvContentPartPr>
                      </w14:nvContentPartPr>
                      <w14:xfrm>
                        <a:off x="0" y="0"/>
                        <a:ext cx="9525" cy="9525"/>
                      </w14:xfrm>
                    </w14:contentPart>
                  </a:graphicData>
                </a:graphic>
                <wp14:sizeRelH relativeFrom="page">
                  <wp14:pctWidth>0</wp14:pctWidth>
                </wp14:sizeRelH>
                <wp14:sizeRelV relativeFrom="page">
                  <wp14:pctHeight>0</wp14:pctHeight>
                </wp14:sizeRelV>
              </wp:anchor>
            </w:drawing>
          </mc:Choice>
          <mc:Fallback>
            <w:pict>
              <v:shape w14:anchorId="1BC295AE" id="Entrada de lápiz 14" o:spid="_x0000_s1026" type="#_x0000_t75" style="position:absolute;margin-left:300.85pt;margin-top:-7.8pt;width:18.75pt;height:18.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">
                <v:imagedata r:id="rId13" o:title=""/>
                <o:lock v:ext="edit" rotation="t" aspectratio="f"/>
              </v:shape>
            </w:pict>
          </mc:Fallback>
        </mc:AlternateContent>
      </w:r>
    </w:p>
    <w:p w14:paraId="502B430B"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26B7DB08" w14:textId="5FCA4043"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w:t>
      </w:r>
      <w:r w:rsidR="00E139E7">
        <w:rPr>
          <w:rFonts w:ascii="Arial" w:hAnsi="Arial" w:cs="Arial"/>
          <w:b/>
          <w:bCs/>
          <w:sz w:val="22"/>
          <w:szCs w:val="22"/>
        </w:rPr>
        <w:t>d</w:t>
      </w:r>
      <w:r w:rsidR="007650F9" w:rsidRPr="008C2396">
        <w:rPr>
          <w:rFonts w:ascii="Arial" w:hAnsi="Arial" w:cs="Arial"/>
          <w:b/>
          <w:bCs/>
          <w:sz w:val="22"/>
          <w:szCs w:val="22"/>
        </w:rPr>
        <w:tab/>
      </w:r>
      <w:r w:rsidRPr="008C2396">
        <w:rPr>
          <w:rFonts w:ascii="Arial" w:hAnsi="Arial" w:cs="Arial"/>
          <w:b/>
          <w:bCs/>
          <w:sz w:val="22"/>
          <w:szCs w:val="22"/>
        </w:rPr>
        <w:tab/>
        <w:t xml:space="preserve">         </w:t>
      </w:r>
      <w:r w:rsidR="00E139E7">
        <w:rPr>
          <w:rFonts w:ascii="Arial" w:hAnsi="Arial" w:cs="Arial"/>
          <w:b/>
          <w:bCs/>
          <w:sz w:val="22"/>
          <w:szCs w:val="22"/>
        </w:rPr>
        <w:t>Jorge Alexander Llave Barba</w:t>
      </w:r>
    </w:p>
    <w:p w14:paraId="765A9A2B" w14:textId="77777777"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0CD962C7" w14:textId="1AE67CEF" w:rsidR="00775673" w:rsidRDefault="00775673" w:rsidP="002C1CC6">
      <w:pPr>
        <w:pStyle w:val="Piedepgina"/>
        <w:tabs>
          <w:tab w:val="clear" w:pos="4252"/>
          <w:tab w:val="clear" w:pos="8504"/>
        </w:tabs>
        <w:spacing w:line="360" w:lineRule="auto"/>
        <w:jc w:val="both"/>
        <w:rPr>
          <w:rFonts w:ascii="Arial" w:hAnsi="Arial" w:cs="Arial"/>
          <w:b/>
          <w:bCs/>
          <w:sz w:val="22"/>
          <w:szCs w:val="22"/>
        </w:rPr>
      </w:pPr>
    </w:p>
    <w:p w14:paraId="1753A2BC" w14:textId="7E96CBD4" w:rsidR="00D7280F" w:rsidRDefault="00D7280F" w:rsidP="002C1CC6">
      <w:pPr>
        <w:pStyle w:val="Piedepgina"/>
        <w:tabs>
          <w:tab w:val="clear" w:pos="4252"/>
          <w:tab w:val="clear" w:pos="8504"/>
        </w:tabs>
        <w:spacing w:line="360" w:lineRule="auto"/>
        <w:jc w:val="both"/>
        <w:rPr>
          <w:rFonts w:ascii="Arial" w:hAnsi="Arial" w:cs="Arial"/>
          <w:b/>
          <w:bCs/>
          <w:sz w:val="22"/>
          <w:szCs w:val="22"/>
        </w:rPr>
      </w:pPr>
    </w:p>
    <w:p w14:paraId="7A16736E" w14:textId="7594AD08" w:rsidR="00D7280F" w:rsidRDefault="00D7280F" w:rsidP="002C1CC6">
      <w:pPr>
        <w:pStyle w:val="Piedepgina"/>
        <w:tabs>
          <w:tab w:val="clear" w:pos="4252"/>
          <w:tab w:val="clear" w:pos="8504"/>
        </w:tabs>
        <w:spacing w:line="360" w:lineRule="auto"/>
        <w:jc w:val="both"/>
        <w:rPr>
          <w:rFonts w:ascii="Arial" w:hAnsi="Arial" w:cs="Arial"/>
          <w:b/>
          <w:bCs/>
          <w:sz w:val="22"/>
          <w:szCs w:val="22"/>
        </w:rPr>
      </w:pPr>
    </w:p>
    <w:p w14:paraId="63BF0FDA" w14:textId="68A06C2D" w:rsidR="00D7280F" w:rsidRDefault="00D7280F" w:rsidP="002C1CC6">
      <w:pPr>
        <w:pStyle w:val="Piedepgina"/>
        <w:tabs>
          <w:tab w:val="clear" w:pos="4252"/>
          <w:tab w:val="clear" w:pos="8504"/>
        </w:tabs>
        <w:spacing w:line="360" w:lineRule="auto"/>
        <w:jc w:val="both"/>
        <w:rPr>
          <w:rFonts w:ascii="Arial" w:hAnsi="Arial" w:cs="Arial"/>
          <w:b/>
          <w:bCs/>
          <w:sz w:val="22"/>
          <w:szCs w:val="22"/>
        </w:rPr>
      </w:pPr>
    </w:p>
    <w:p w14:paraId="6D62D635" w14:textId="2B8035E2" w:rsidR="00D7280F" w:rsidRDefault="00D7280F" w:rsidP="002C1CC6">
      <w:pPr>
        <w:pStyle w:val="Piedepgina"/>
        <w:tabs>
          <w:tab w:val="clear" w:pos="4252"/>
          <w:tab w:val="clear" w:pos="8504"/>
        </w:tabs>
        <w:spacing w:line="360" w:lineRule="auto"/>
        <w:jc w:val="both"/>
        <w:rPr>
          <w:rFonts w:ascii="Arial" w:hAnsi="Arial" w:cs="Arial"/>
          <w:b/>
          <w:bCs/>
          <w:sz w:val="22"/>
          <w:szCs w:val="22"/>
        </w:rPr>
      </w:pPr>
    </w:p>
    <w:p w14:paraId="709FFABC" w14:textId="4D99A4EA" w:rsidR="00D7280F" w:rsidRDefault="00D7280F" w:rsidP="002C1CC6">
      <w:pPr>
        <w:pStyle w:val="Piedepgina"/>
        <w:tabs>
          <w:tab w:val="clear" w:pos="4252"/>
          <w:tab w:val="clear" w:pos="8504"/>
        </w:tabs>
        <w:spacing w:line="360" w:lineRule="auto"/>
        <w:jc w:val="both"/>
        <w:rPr>
          <w:rFonts w:ascii="Arial" w:hAnsi="Arial" w:cs="Arial"/>
          <w:b/>
          <w:bCs/>
          <w:sz w:val="22"/>
          <w:szCs w:val="22"/>
        </w:rPr>
      </w:pPr>
    </w:p>
    <w:p w14:paraId="1A588717" w14:textId="20A6B425" w:rsidR="00D7280F" w:rsidRDefault="00D7280F" w:rsidP="002C1CC6">
      <w:pPr>
        <w:pStyle w:val="Piedepgina"/>
        <w:tabs>
          <w:tab w:val="clear" w:pos="4252"/>
          <w:tab w:val="clear" w:pos="8504"/>
        </w:tabs>
        <w:spacing w:line="360" w:lineRule="auto"/>
        <w:jc w:val="both"/>
        <w:rPr>
          <w:rFonts w:ascii="Arial" w:hAnsi="Arial" w:cs="Arial"/>
          <w:b/>
          <w:bCs/>
          <w:sz w:val="22"/>
          <w:szCs w:val="22"/>
        </w:rPr>
      </w:pPr>
    </w:p>
    <w:p w14:paraId="3659B773" w14:textId="4093D9C0" w:rsidR="00D7280F" w:rsidRDefault="00D7280F" w:rsidP="002C1CC6">
      <w:pPr>
        <w:pStyle w:val="Piedepgina"/>
        <w:tabs>
          <w:tab w:val="clear" w:pos="4252"/>
          <w:tab w:val="clear" w:pos="8504"/>
        </w:tabs>
        <w:spacing w:line="360" w:lineRule="auto"/>
        <w:jc w:val="both"/>
        <w:rPr>
          <w:rFonts w:ascii="Arial" w:hAnsi="Arial" w:cs="Arial"/>
          <w:b/>
          <w:bCs/>
          <w:sz w:val="22"/>
          <w:szCs w:val="22"/>
        </w:rPr>
      </w:pPr>
    </w:p>
    <w:p w14:paraId="031560AA" w14:textId="67D83B9D" w:rsidR="00D7280F" w:rsidRDefault="00D7280F" w:rsidP="002C1CC6">
      <w:pPr>
        <w:pStyle w:val="Piedepgina"/>
        <w:tabs>
          <w:tab w:val="clear" w:pos="4252"/>
          <w:tab w:val="clear" w:pos="8504"/>
        </w:tabs>
        <w:spacing w:line="360" w:lineRule="auto"/>
        <w:jc w:val="both"/>
        <w:rPr>
          <w:rFonts w:ascii="Arial" w:hAnsi="Arial" w:cs="Arial"/>
          <w:b/>
          <w:bCs/>
          <w:sz w:val="22"/>
          <w:szCs w:val="22"/>
        </w:rPr>
      </w:pPr>
    </w:p>
    <w:p w14:paraId="6D73EF31" w14:textId="2C123FBC" w:rsidR="00D7280F" w:rsidRDefault="00D7280F" w:rsidP="002C1CC6">
      <w:pPr>
        <w:pStyle w:val="Piedepgina"/>
        <w:tabs>
          <w:tab w:val="clear" w:pos="4252"/>
          <w:tab w:val="clear" w:pos="8504"/>
        </w:tabs>
        <w:spacing w:line="360" w:lineRule="auto"/>
        <w:jc w:val="both"/>
        <w:rPr>
          <w:rFonts w:ascii="Arial" w:hAnsi="Arial" w:cs="Arial"/>
          <w:b/>
          <w:bCs/>
          <w:sz w:val="22"/>
          <w:szCs w:val="22"/>
        </w:rPr>
      </w:pPr>
    </w:p>
    <w:p w14:paraId="5323CCD0" w14:textId="712EB4A3" w:rsidR="00D7280F" w:rsidRDefault="00D7280F" w:rsidP="002C1CC6">
      <w:pPr>
        <w:pStyle w:val="Piedepgina"/>
        <w:tabs>
          <w:tab w:val="clear" w:pos="4252"/>
          <w:tab w:val="clear" w:pos="8504"/>
        </w:tabs>
        <w:spacing w:line="360" w:lineRule="auto"/>
        <w:jc w:val="both"/>
        <w:rPr>
          <w:rFonts w:ascii="Arial" w:hAnsi="Arial" w:cs="Arial"/>
          <w:b/>
          <w:bCs/>
          <w:sz w:val="22"/>
          <w:szCs w:val="22"/>
        </w:rPr>
      </w:pPr>
    </w:p>
    <w:p w14:paraId="27D4B7F1" w14:textId="0D0DCFA5" w:rsidR="00D7280F" w:rsidRDefault="00D7280F" w:rsidP="002C1CC6">
      <w:pPr>
        <w:pStyle w:val="Piedepgina"/>
        <w:tabs>
          <w:tab w:val="clear" w:pos="4252"/>
          <w:tab w:val="clear" w:pos="8504"/>
        </w:tabs>
        <w:spacing w:line="360" w:lineRule="auto"/>
        <w:jc w:val="both"/>
        <w:rPr>
          <w:rFonts w:ascii="Arial" w:hAnsi="Arial" w:cs="Arial"/>
          <w:b/>
          <w:bCs/>
          <w:sz w:val="22"/>
          <w:szCs w:val="22"/>
        </w:rPr>
      </w:pPr>
    </w:p>
    <w:p w14:paraId="65E39ACC" w14:textId="6DC8767B" w:rsidR="00D7280F" w:rsidRDefault="00D7280F" w:rsidP="002C1CC6">
      <w:pPr>
        <w:pStyle w:val="Piedepgina"/>
        <w:tabs>
          <w:tab w:val="clear" w:pos="4252"/>
          <w:tab w:val="clear" w:pos="8504"/>
        </w:tabs>
        <w:spacing w:line="360" w:lineRule="auto"/>
        <w:jc w:val="both"/>
        <w:rPr>
          <w:rFonts w:ascii="Arial" w:hAnsi="Arial" w:cs="Arial"/>
          <w:b/>
          <w:bCs/>
          <w:sz w:val="22"/>
          <w:szCs w:val="22"/>
        </w:rPr>
      </w:pPr>
    </w:p>
    <w:p w14:paraId="3E763A61" w14:textId="4F05B1F3" w:rsidR="00D7280F" w:rsidRDefault="00D7280F" w:rsidP="002C1CC6">
      <w:pPr>
        <w:pStyle w:val="Piedepgina"/>
        <w:tabs>
          <w:tab w:val="clear" w:pos="4252"/>
          <w:tab w:val="clear" w:pos="8504"/>
        </w:tabs>
        <w:spacing w:line="360" w:lineRule="auto"/>
        <w:jc w:val="both"/>
        <w:rPr>
          <w:rFonts w:ascii="Arial" w:hAnsi="Arial" w:cs="Arial"/>
          <w:b/>
          <w:bCs/>
          <w:sz w:val="22"/>
          <w:szCs w:val="22"/>
        </w:rPr>
      </w:pPr>
    </w:p>
    <w:p w14:paraId="28889CE2" w14:textId="5BBEB105" w:rsidR="00D7280F" w:rsidRDefault="00D7280F" w:rsidP="002C1CC6">
      <w:pPr>
        <w:pStyle w:val="Piedepgina"/>
        <w:tabs>
          <w:tab w:val="clear" w:pos="4252"/>
          <w:tab w:val="clear" w:pos="8504"/>
        </w:tabs>
        <w:spacing w:line="360" w:lineRule="auto"/>
        <w:jc w:val="both"/>
        <w:rPr>
          <w:rFonts w:ascii="Arial" w:hAnsi="Arial" w:cs="Arial"/>
          <w:b/>
          <w:bCs/>
          <w:sz w:val="22"/>
          <w:szCs w:val="22"/>
        </w:rPr>
      </w:pPr>
    </w:p>
    <w:p w14:paraId="3D99EF33" w14:textId="3AD5B3FF" w:rsidR="00D7280F" w:rsidRDefault="00D7280F" w:rsidP="002C1CC6">
      <w:pPr>
        <w:pStyle w:val="Piedepgina"/>
        <w:tabs>
          <w:tab w:val="clear" w:pos="4252"/>
          <w:tab w:val="clear" w:pos="8504"/>
        </w:tabs>
        <w:spacing w:line="360" w:lineRule="auto"/>
        <w:jc w:val="both"/>
        <w:rPr>
          <w:rFonts w:ascii="Arial" w:hAnsi="Arial" w:cs="Arial"/>
          <w:b/>
          <w:bCs/>
          <w:sz w:val="22"/>
          <w:szCs w:val="22"/>
        </w:rPr>
      </w:pPr>
    </w:p>
    <w:p w14:paraId="14EE6278" w14:textId="33CB1D95" w:rsidR="00D7280F" w:rsidRDefault="00D7280F" w:rsidP="002C1CC6">
      <w:pPr>
        <w:pStyle w:val="Piedepgina"/>
        <w:tabs>
          <w:tab w:val="clear" w:pos="4252"/>
          <w:tab w:val="clear" w:pos="8504"/>
        </w:tabs>
        <w:spacing w:line="360" w:lineRule="auto"/>
        <w:jc w:val="both"/>
        <w:rPr>
          <w:rFonts w:ascii="Arial" w:hAnsi="Arial" w:cs="Arial"/>
          <w:b/>
          <w:bCs/>
          <w:sz w:val="22"/>
          <w:szCs w:val="22"/>
        </w:rPr>
      </w:pPr>
    </w:p>
    <w:p w14:paraId="123ABE9D" w14:textId="77777777" w:rsidR="00D7280F" w:rsidRPr="008C2396" w:rsidRDefault="00D7280F" w:rsidP="002C1CC6">
      <w:pPr>
        <w:pStyle w:val="Piedepgina"/>
        <w:tabs>
          <w:tab w:val="clear" w:pos="4252"/>
          <w:tab w:val="clear" w:pos="8504"/>
        </w:tabs>
        <w:spacing w:line="360" w:lineRule="auto"/>
        <w:jc w:val="both"/>
        <w:rPr>
          <w:rFonts w:ascii="Arial" w:hAnsi="Arial" w:cs="Arial"/>
          <w:b/>
          <w:bCs/>
          <w:sz w:val="22"/>
          <w:szCs w:val="22"/>
        </w:rPr>
      </w:pPr>
    </w:p>
    <w:p w14:paraId="0AAF2937" w14:textId="1718A905" w:rsidR="00933F02" w:rsidRPr="008C2396" w:rsidRDefault="00C758C6" w:rsidP="0050044E">
      <w:pPr>
        <w:pStyle w:val="Ttulo1"/>
        <w:rPr>
          <w:rFonts w:cs="Arial"/>
        </w:rPr>
      </w:pPr>
      <w:bookmarkStart w:id="2" w:name="_Toc532221776"/>
      <w:r w:rsidRPr="008C2396">
        <w:rPr>
          <w:rFonts w:cs="Arial"/>
        </w:rPr>
        <w:lastRenderedPageBreak/>
        <w:t>ANALISIS</w:t>
      </w:r>
      <w:r w:rsidR="00933F02" w:rsidRPr="008C2396">
        <w:rPr>
          <w:rFonts w:cs="Arial"/>
        </w:rPr>
        <w:t xml:space="preserve"> DE </w:t>
      </w:r>
      <w:r w:rsidR="00033CDA" w:rsidRPr="008C2396">
        <w:rPr>
          <w:rFonts w:cs="Arial"/>
        </w:rPr>
        <w:t>RE</w:t>
      </w:r>
      <w:r w:rsidR="00A356E6" w:rsidRPr="00A356E6">
        <w:t xml:space="preserve"> </w:t>
      </w:r>
      <w:r w:rsidR="00033CDA" w:rsidRPr="008C2396">
        <w:rPr>
          <w:rFonts w:cs="Arial"/>
        </w:rPr>
        <w:t>QUISITOS</w:t>
      </w:r>
      <w:r w:rsidR="001E6230" w:rsidRPr="008C2396">
        <w:rPr>
          <w:rFonts w:cs="Arial"/>
        </w:rPr>
        <w:t xml:space="preserve"> Y REQUERIMIENTOS</w:t>
      </w:r>
      <w:bookmarkEnd w:id="2"/>
      <w:r w:rsidR="00950088" w:rsidRPr="008C2396">
        <w:rPr>
          <w:rFonts w:cs="Arial"/>
        </w:rPr>
        <w:t xml:space="preserve"> </w:t>
      </w:r>
    </w:p>
    <w:p w14:paraId="7CCCC9F1"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14:paraId="15991627" w14:textId="77777777" w:rsidTr="00287554">
        <w:trPr>
          <w:trHeight w:val="182"/>
        </w:trPr>
        <w:tc>
          <w:tcPr>
            <w:tcW w:w="2836" w:type="dxa"/>
            <w:shd w:val="clear" w:color="auto" w:fill="A50021"/>
            <w:vAlign w:val="center"/>
          </w:tcPr>
          <w:p w14:paraId="576C0DC6"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67593C12" w14:textId="0FE20F29" w:rsidR="00752596" w:rsidRPr="00E139E7" w:rsidRDefault="00E139E7" w:rsidP="00CF1DBE">
            <w:pPr>
              <w:jc w:val="center"/>
              <w:rPr>
                <w:rFonts w:ascii="Arial" w:hAnsi="Arial" w:cs="Arial"/>
                <w:b/>
                <w:sz w:val="22"/>
                <w:szCs w:val="22"/>
              </w:rPr>
            </w:pPr>
            <w:r>
              <w:rPr>
                <w:rFonts w:ascii="Arial" w:hAnsi="Arial" w:cs="Arial"/>
                <w:b/>
                <w:sz w:val="22"/>
                <w:szCs w:val="22"/>
              </w:rPr>
              <w:t>1</w:t>
            </w:r>
            <w:r w:rsidR="00752596" w:rsidRPr="00E139E7">
              <w:rPr>
                <w:rFonts w:ascii="Arial" w:hAnsi="Arial" w:cs="Arial"/>
                <w:b/>
                <w:sz w:val="22"/>
                <w:szCs w:val="22"/>
              </w:rPr>
              <w:t>/</w:t>
            </w:r>
            <w:r>
              <w:rPr>
                <w:rFonts w:ascii="Arial" w:hAnsi="Arial" w:cs="Arial"/>
                <w:b/>
                <w:sz w:val="22"/>
                <w:szCs w:val="22"/>
              </w:rPr>
              <w:t>10</w:t>
            </w:r>
            <w:r w:rsidR="00752596" w:rsidRPr="00E139E7">
              <w:rPr>
                <w:rFonts w:ascii="Arial" w:hAnsi="Arial" w:cs="Arial"/>
                <w:b/>
                <w:sz w:val="22"/>
                <w:szCs w:val="22"/>
              </w:rPr>
              <w:t>//</w:t>
            </w:r>
            <w:r>
              <w:rPr>
                <w:rFonts w:ascii="Arial" w:hAnsi="Arial" w:cs="Arial"/>
                <w:b/>
                <w:sz w:val="22"/>
                <w:szCs w:val="22"/>
              </w:rPr>
              <w:t>2022</w:t>
            </w:r>
          </w:p>
        </w:tc>
        <w:tc>
          <w:tcPr>
            <w:tcW w:w="1662" w:type="dxa"/>
            <w:shd w:val="clear" w:color="auto" w:fill="A50021"/>
          </w:tcPr>
          <w:p w14:paraId="656261E4"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0A52627D" w14:textId="7AC42762" w:rsidR="00752596" w:rsidRPr="00E139E7" w:rsidRDefault="00E139E7" w:rsidP="00CF1DBE">
            <w:pPr>
              <w:jc w:val="center"/>
              <w:rPr>
                <w:rFonts w:ascii="Arial" w:hAnsi="Arial" w:cs="Arial"/>
                <w:b/>
                <w:sz w:val="22"/>
                <w:szCs w:val="22"/>
              </w:rPr>
            </w:pPr>
            <w:r>
              <w:rPr>
                <w:rFonts w:ascii="Arial" w:hAnsi="Arial" w:cs="Arial"/>
                <w:b/>
                <w:sz w:val="22"/>
                <w:szCs w:val="22"/>
              </w:rPr>
              <w:t>30</w:t>
            </w:r>
            <w:r w:rsidR="00752596" w:rsidRPr="00E139E7">
              <w:rPr>
                <w:rFonts w:ascii="Arial" w:hAnsi="Arial" w:cs="Arial"/>
                <w:b/>
                <w:sz w:val="22"/>
                <w:szCs w:val="22"/>
              </w:rPr>
              <w:t>/</w:t>
            </w:r>
            <w:r>
              <w:rPr>
                <w:rFonts w:ascii="Arial" w:hAnsi="Arial" w:cs="Arial"/>
                <w:b/>
                <w:sz w:val="22"/>
                <w:szCs w:val="22"/>
              </w:rPr>
              <w:t>10</w:t>
            </w:r>
            <w:r w:rsidR="00752596" w:rsidRPr="00E139E7">
              <w:rPr>
                <w:rFonts w:ascii="Arial" w:hAnsi="Arial" w:cs="Arial"/>
                <w:b/>
                <w:sz w:val="22"/>
                <w:szCs w:val="22"/>
              </w:rPr>
              <w:t>//</w:t>
            </w:r>
            <w:r>
              <w:rPr>
                <w:rFonts w:ascii="Arial" w:hAnsi="Arial" w:cs="Arial"/>
                <w:b/>
                <w:sz w:val="22"/>
                <w:szCs w:val="22"/>
              </w:rPr>
              <w:t>2022</w:t>
            </w:r>
          </w:p>
        </w:tc>
      </w:tr>
      <w:tr w:rsidR="00C5127D" w:rsidRPr="008C2396" w14:paraId="159854C1" w14:textId="77777777" w:rsidTr="00287554">
        <w:trPr>
          <w:trHeight w:val="230"/>
        </w:trPr>
        <w:tc>
          <w:tcPr>
            <w:tcW w:w="10519" w:type="dxa"/>
            <w:gridSpan w:val="6"/>
            <w:shd w:val="clear" w:color="auto" w:fill="A50021"/>
            <w:vAlign w:val="center"/>
          </w:tcPr>
          <w:p w14:paraId="2CF3873F"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0B928492" w14:textId="77777777" w:rsidTr="00287554">
        <w:trPr>
          <w:trHeight w:val="1578"/>
        </w:trPr>
        <w:tc>
          <w:tcPr>
            <w:tcW w:w="10519" w:type="dxa"/>
            <w:gridSpan w:val="6"/>
            <w:shd w:val="clear" w:color="auto" w:fill="FFFFFF"/>
            <w:vAlign w:val="center"/>
          </w:tcPr>
          <w:p w14:paraId="7A8E2598" w14:textId="77777777" w:rsidR="00E442EC" w:rsidRPr="008C2396" w:rsidRDefault="00E442EC" w:rsidP="0031230D">
            <w:pPr>
              <w:rPr>
                <w:rFonts w:ascii="Arial" w:hAnsi="Arial" w:cs="Arial"/>
                <w:b/>
                <w:color w:val="A6A6A6"/>
                <w:sz w:val="22"/>
                <w:szCs w:val="22"/>
              </w:rPr>
            </w:pPr>
          </w:p>
          <w:p w14:paraId="3A4531C1" w14:textId="59124056" w:rsidR="00E442EC" w:rsidRPr="008C2396" w:rsidRDefault="006D7AF1" w:rsidP="00235D56">
            <w:pPr>
              <w:jc w:val="center"/>
              <w:rPr>
                <w:rFonts w:ascii="Arial" w:hAnsi="Arial" w:cs="Arial"/>
                <w:b/>
                <w:color w:val="A6A6A6"/>
                <w:sz w:val="22"/>
                <w:szCs w:val="22"/>
              </w:rPr>
            </w:pPr>
            <w:r>
              <w:rPr>
                <w:rFonts w:ascii="Arial" w:hAnsi="Arial" w:cs="Arial"/>
                <w:b/>
                <w:noProof/>
                <w:sz w:val="22"/>
                <w:szCs w:val="22"/>
              </w:rPr>
              <w:drawing>
                <wp:inline distT="0" distB="0" distL="0" distR="0" wp14:anchorId="49D2C989" wp14:editId="604F30DC">
                  <wp:extent cx="4686300" cy="4495800"/>
                  <wp:effectExtent l="0" t="0" r="0" b="0"/>
                  <wp:docPr id="4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4495800"/>
                          </a:xfrm>
                          <a:prstGeom prst="rect">
                            <a:avLst/>
                          </a:prstGeom>
                          <a:noFill/>
                          <a:ln>
                            <a:noFill/>
                          </a:ln>
                        </pic:spPr>
                      </pic:pic>
                    </a:graphicData>
                  </a:graphic>
                </wp:inline>
              </w:drawing>
            </w:r>
          </w:p>
        </w:tc>
      </w:tr>
      <w:tr w:rsidR="00C5127D" w:rsidRPr="008C2396" w14:paraId="55A4A772" w14:textId="77777777" w:rsidTr="00287554">
        <w:trPr>
          <w:trHeight w:val="182"/>
        </w:trPr>
        <w:tc>
          <w:tcPr>
            <w:tcW w:w="10519" w:type="dxa"/>
            <w:gridSpan w:val="6"/>
            <w:shd w:val="clear" w:color="auto" w:fill="A50021"/>
            <w:vAlign w:val="center"/>
          </w:tcPr>
          <w:p w14:paraId="0EF48525"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5DBD846B" w14:textId="77777777" w:rsidTr="00287554">
        <w:trPr>
          <w:trHeight w:val="1578"/>
        </w:trPr>
        <w:tc>
          <w:tcPr>
            <w:tcW w:w="2836" w:type="dxa"/>
            <w:shd w:val="clear" w:color="auto" w:fill="A50021"/>
            <w:vAlign w:val="center"/>
          </w:tcPr>
          <w:p w14:paraId="28B89370"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14:paraId="1ADD9160" w14:textId="35C4B3ED" w:rsidR="007556CA" w:rsidRDefault="007556CA" w:rsidP="00B36D46">
            <w:pPr>
              <w:rPr>
                <w:rFonts w:ascii="Arial" w:hAnsi="Arial" w:cs="Arial"/>
                <w:sz w:val="22"/>
                <w:szCs w:val="22"/>
              </w:rPr>
            </w:pPr>
            <w:r>
              <w:rPr>
                <w:rFonts w:ascii="Arial" w:hAnsi="Arial" w:cs="Arial"/>
                <w:sz w:val="22"/>
                <w:szCs w:val="22"/>
              </w:rPr>
              <w:t xml:space="preserve">Se espera que tras la implementación del software se pueda ver en él una forma de ahorro de tiempo mientras se producen ingresos, todo esto basado en el modelo de negocios. </w:t>
            </w:r>
            <w:r w:rsidR="00CC4F42">
              <w:rPr>
                <w:rFonts w:ascii="Arial" w:hAnsi="Arial" w:cs="Arial"/>
                <w:sz w:val="22"/>
                <w:szCs w:val="22"/>
              </w:rPr>
              <w:t>Además</w:t>
            </w:r>
            <w:r>
              <w:rPr>
                <w:rFonts w:ascii="Arial" w:hAnsi="Arial" w:cs="Arial"/>
                <w:sz w:val="22"/>
                <w:szCs w:val="22"/>
              </w:rPr>
              <w:t xml:space="preserve">, la </w:t>
            </w:r>
            <w:r w:rsidR="00CC4F42">
              <w:rPr>
                <w:rFonts w:ascii="Arial" w:hAnsi="Arial" w:cs="Arial"/>
                <w:sz w:val="22"/>
                <w:szCs w:val="22"/>
              </w:rPr>
              <w:t>página</w:t>
            </w:r>
            <w:r>
              <w:rPr>
                <w:rFonts w:ascii="Arial" w:hAnsi="Arial" w:cs="Arial"/>
                <w:sz w:val="22"/>
                <w:szCs w:val="22"/>
              </w:rPr>
              <w:t xml:space="preserve"> </w:t>
            </w:r>
            <w:r w:rsidR="00CC4F42">
              <w:rPr>
                <w:rFonts w:ascii="Arial" w:hAnsi="Arial" w:cs="Arial"/>
                <w:sz w:val="22"/>
                <w:szCs w:val="22"/>
              </w:rPr>
              <w:t xml:space="preserve">subsistirá por sí misma, es decir, que con cierto porcentaje de los ingresos será destinado en implementar mejoras e invertir en marketing, todo con el objetivo de contar con mejores ganancias. </w:t>
            </w:r>
          </w:p>
          <w:p w14:paraId="4BFCED0E" w14:textId="418DD69B" w:rsidR="00B36D46" w:rsidRPr="00D7280F" w:rsidRDefault="00CC4F42" w:rsidP="00B36D46">
            <w:pPr>
              <w:rPr>
                <w:rFonts w:ascii="Arial" w:hAnsi="Arial" w:cs="Arial"/>
                <w:sz w:val="22"/>
                <w:szCs w:val="22"/>
              </w:rPr>
            </w:pPr>
            <w:r>
              <w:rPr>
                <w:rFonts w:ascii="Arial" w:hAnsi="Arial" w:cs="Arial"/>
                <w:sz w:val="22"/>
                <w:szCs w:val="22"/>
              </w:rPr>
              <w:t>Por otro lado, el proyecto no incluye u</w:t>
            </w:r>
            <w:r w:rsidR="004C15A7">
              <w:rPr>
                <w:rFonts w:ascii="Arial" w:hAnsi="Arial" w:cs="Arial"/>
                <w:sz w:val="22"/>
                <w:szCs w:val="22"/>
              </w:rPr>
              <w:t xml:space="preserve">n sistema de atención al cliente, por lo que </w:t>
            </w:r>
            <w:r w:rsidR="004D3E32">
              <w:rPr>
                <w:rFonts w:ascii="Arial" w:hAnsi="Arial" w:cs="Arial"/>
                <w:sz w:val="22"/>
                <w:szCs w:val="22"/>
              </w:rPr>
              <w:t xml:space="preserve">no se descarta su futura implementación. </w:t>
            </w:r>
          </w:p>
          <w:p w14:paraId="411F02DC" w14:textId="77777777" w:rsidR="008355CE" w:rsidRPr="008C2396" w:rsidRDefault="008355CE" w:rsidP="00B36D46">
            <w:pPr>
              <w:rPr>
                <w:rFonts w:ascii="Arial" w:hAnsi="Arial" w:cs="Arial"/>
                <w:sz w:val="22"/>
                <w:szCs w:val="22"/>
              </w:rPr>
            </w:pPr>
          </w:p>
        </w:tc>
      </w:tr>
      <w:tr w:rsidR="006962B9" w:rsidRPr="008C2396" w14:paraId="52939A89" w14:textId="77777777" w:rsidTr="00287554">
        <w:trPr>
          <w:trHeight w:val="1578"/>
        </w:trPr>
        <w:tc>
          <w:tcPr>
            <w:tcW w:w="2836" w:type="dxa"/>
            <w:shd w:val="clear" w:color="auto" w:fill="A50021"/>
            <w:vAlign w:val="center"/>
          </w:tcPr>
          <w:p w14:paraId="4A8DD62F" w14:textId="1CCD9958"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lastRenderedPageBreak/>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 xml:space="preserve">ceptación </w:t>
            </w:r>
          </w:p>
        </w:tc>
        <w:tc>
          <w:tcPr>
            <w:tcW w:w="7683" w:type="dxa"/>
            <w:gridSpan w:val="5"/>
            <w:shd w:val="clear" w:color="auto" w:fill="auto"/>
          </w:tcPr>
          <w:p w14:paraId="3E5EB6B2" w14:textId="2C450982" w:rsidR="006962B9" w:rsidRPr="00D7280F" w:rsidRDefault="00FD3C48" w:rsidP="00C33F61">
            <w:pPr>
              <w:rPr>
                <w:rFonts w:ascii="Arial" w:hAnsi="Arial" w:cs="Arial"/>
                <w:sz w:val="22"/>
                <w:szCs w:val="22"/>
              </w:rPr>
            </w:pPr>
            <w:r>
              <w:rPr>
                <w:rFonts w:ascii="Arial" w:hAnsi="Arial" w:cs="Arial"/>
                <w:sz w:val="22"/>
                <w:szCs w:val="22"/>
              </w:rPr>
              <w:t>-El software es capaz de automatizar y facilitar el proceso de un asunto judicial</w:t>
            </w:r>
            <w:r w:rsidR="004D4982">
              <w:rPr>
                <w:rFonts w:ascii="Arial" w:hAnsi="Arial" w:cs="Arial"/>
                <w:sz w:val="22"/>
                <w:szCs w:val="22"/>
              </w:rPr>
              <w:t xml:space="preserve"> a </w:t>
            </w:r>
            <w:r w:rsidR="00BC101C">
              <w:rPr>
                <w:rFonts w:ascii="Arial" w:hAnsi="Arial" w:cs="Arial"/>
                <w:sz w:val="22"/>
                <w:szCs w:val="22"/>
              </w:rPr>
              <w:t>través</w:t>
            </w:r>
            <w:r w:rsidR="004D4982">
              <w:rPr>
                <w:rFonts w:ascii="Arial" w:hAnsi="Arial" w:cs="Arial"/>
                <w:sz w:val="22"/>
                <w:szCs w:val="22"/>
              </w:rPr>
              <w:t xml:space="preserve"> de un formulario y constante actualización</w:t>
            </w:r>
            <w:r>
              <w:rPr>
                <w:rFonts w:ascii="Arial" w:hAnsi="Arial" w:cs="Arial"/>
                <w:sz w:val="22"/>
                <w:szCs w:val="22"/>
              </w:rPr>
              <w:t xml:space="preserve">. Todo esto se traduciría a ganancias de parte de la entidad como beneficios en la interacción cliente-empresa. Se espera un software </w:t>
            </w:r>
            <w:r w:rsidR="004D4982">
              <w:rPr>
                <w:rFonts w:ascii="Arial" w:hAnsi="Arial" w:cs="Arial"/>
                <w:sz w:val="22"/>
                <w:szCs w:val="22"/>
              </w:rPr>
              <w:t>multiplataforma</w:t>
            </w:r>
            <w:r>
              <w:rPr>
                <w:rFonts w:ascii="Arial" w:hAnsi="Arial" w:cs="Arial"/>
                <w:sz w:val="22"/>
                <w:szCs w:val="22"/>
              </w:rPr>
              <w:t xml:space="preserve"> y adaptativo para distintos tipos de usuario, además de un avance dentro del tiempo establecido.</w:t>
            </w:r>
          </w:p>
        </w:tc>
      </w:tr>
      <w:tr w:rsidR="00D51922" w:rsidRPr="008C2396" w14:paraId="37418F27" w14:textId="77777777" w:rsidTr="00287554">
        <w:trPr>
          <w:trHeight w:val="1578"/>
        </w:trPr>
        <w:tc>
          <w:tcPr>
            <w:tcW w:w="2836" w:type="dxa"/>
            <w:shd w:val="clear" w:color="auto" w:fill="A50021"/>
            <w:vAlign w:val="center"/>
          </w:tcPr>
          <w:p w14:paraId="039C6BBD"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22DDEFB4" w14:textId="68B7003F" w:rsidR="00D51922" w:rsidRPr="00D7280F" w:rsidRDefault="00415BC3" w:rsidP="00376C87">
            <w:pPr>
              <w:rPr>
                <w:rFonts w:ascii="Arial" w:hAnsi="Arial" w:cs="Arial"/>
                <w:sz w:val="22"/>
                <w:szCs w:val="22"/>
                <w:lang w:val="es-CO"/>
              </w:rPr>
            </w:pPr>
            <w:r>
              <w:rPr>
                <w:rFonts w:ascii="Arial" w:hAnsi="Arial" w:cs="Arial"/>
                <w:sz w:val="22"/>
                <w:szCs w:val="22"/>
                <w:lang w:val="es-CO"/>
              </w:rPr>
              <w:t>-La aplicación web debe ser principalmente estable, accesible</w:t>
            </w:r>
            <w:r w:rsidR="00BC101C">
              <w:rPr>
                <w:rFonts w:ascii="Arial" w:hAnsi="Arial" w:cs="Arial"/>
                <w:sz w:val="22"/>
                <w:szCs w:val="22"/>
                <w:lang w:val="es-CO"/>
              </w:rPr>
              <w:t xml:space="preserve"> para todo tipo de plataformas</w:t>
            </w:r>
            <w:r w:rsidR="003C2226">
              <w:rPr>
                <w:rFonts w:ascii="Arial" w:hAnsi="Arial" w:cs="Arial"/>
                <w:sz w:val="22"/>
                <w:szCs w:val="22"/>
                <w:lang w:val="es-CO"/>
              </w:rPr>
              <w:t xml:space="preserve">. El manejo debe ser fluido y de rápida interacción. Además, se debe tener en cuenta el cumplimiento de </w:t>
            </w:r>
            <w:r w:rsidR="008B0D5B">
              <w:rPr>
                <w:rFonts w:ascii="Arial" w:hAnsi="Arial" w:cs="Arial"/>
                <w:sz w:val="22"/>
                <w:szCs w:val="22"/>
                <w:lang w:val="es-CO"/>
              </w:rPr>
              <w:t>la normativa de estándar de</w:t>
            </w:r>
            <w:r w:rsidR="003C2226">
              <w:rPr>
                <w:rFonts w:ascii="Arial" w:hAnsi="Arial" w:cs="Arial"/>
                <w:sz w:val="22"/>
                <w:szCs w:val="22"/>
                <w:lang w:val="es-CO"/>
              </w:rPr>
              <w:t xml:space="preserve"> </w:t>
            </w:r>
            <w:r w:rsidR="008B0D5B">
              <w:rPr>
                <w:rFonts w:ascii="Arial" w:hAnsi="Arial" w:cs="Arial"/>
                <w:sz w:val="22"/>
                <w:szCs w:val="22"/>
                <w:lang w:val="es-CO"/>
              </w:rPr>
              <w:t xml:space="preserve">calidad </w:t>
            </w:r>
            <w:r w:rsidR="008B0D5B" w:rsidRPr="00D7280F">
              <w:rPr>
                <w:rFonts w:ascii="Arial" w:hAnsi="Arial" w:cs="Arial"/>
                <w:sz w:val="22"/>
                <w:szCs w:val="22"/>
                <w:lang w:val="es-CO"/>
              </w:rPr>
              <w:t>ISO/IEC 9126-1</w:t>
            </w:r>
            <w:r w:rsidR="008B0D5B">
              <w:rPr>
                <w:rFonts w:ascii="Arial" w:hAnsi="Arial" w:cs="Arial"/>
                <w:sz w:val="22"/>
                <w:szCs w:val="22"/>
                <w:lang w:val="es-CO"/>
              </w:rPr>
              <w:t>.</w:t>
            </w:r>
          </w:p>
        </w:tc>
      </w:tr>
      <w:tr w:rsidR="00406976" w:rsidRPr="008C2396" w14:paraId="5057E3B5" w14:textId="77777777" w:rsidTr="00287554">
        <w:trPr>
          <w:trHeight w:val="1106"/>
        </w:trPr>
        <w:tc>
          <w:tcPr>
            <w:tcW w:w="2836" w:type="dxa"/>
            <w:vMerge w:val="restart"/>
            <w:shd w:val="clear" w:color="auto" w:fill="A50021"/>
            <w:vAlign w:val="center"/>
          </w:tcPr>
          <w:p w14:paraId="598B64DB" w14:textId="77777777"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53A9047E"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161E34EF" w14:textId="77777777" w:rsidR="00406976" w:rsidRPr="008C2396" w:rsidRDefault="00406976" w:rsidP="00216320">
            <w:pPr>
              <w:rPr>
                <w:rFonts w:ascii="Arial" w:hAnsi="Arial" w:cs="Arial"/>
                <w:sz w:val="22"/>
                <w:szCs w:val="22"/>
              </w:rPr>
            </w:pPr>
          </w:p>
          <w:p w14:paraId="1FE18287" w14:textId="56C7CA61" w:rsidR="00F1592D" w:rsidRPr="008C2396" w:rsidRDefault="0014467D" w:rsidP="00F1592D">
            <w:pPr>
              <w:rPr>
                <w:rFonts w:ascii="Arial" w:hAnsi="Arial" w:cs="Arial"/>
                <w:sz w:val="22"/>
                <w:szCs w:val="22"/>
              </w:rPr>
            </w:pPr>
            <w:r>
              <w:rPr>
                <w:rFonts w:ascii="Arial" w:hAnsi="Arial" w:cs="Arial"/>
                <w:noProof/>
                <w:sz w:val="22"/>
                <w:szCs w:val="22"/>
              </w:rPr>
              <mc:AlternateContent>
                <mc:Choice Requires="wpi">
                  <w:drawing>
                    <wp:anchor distT="0" distB="0" distL="114300" distR="114300" simplePos="0" relativeHeight="251668992" behindDoc="0" locked="0" layoutInCell="1" allowOverlap="1" wp14:anchorId="115B557D" wp14:editId="524C72C9">
                      <wp:simplePos x="0" y="0"/>
                      <wp:positionH relativeFrom="column">
                        <wp:posOffset>2571750</wp:posOffset>
                      </wp:positionH>
                      <wp:positionV relativeFrom="paragraph">
                        <wp:posOffset>6350</wp:posOffset>
                      </wp:positionV>
                      <wp:extent cx="147960" cy="118080"/>
                      <wp:effectExtent l="38100" t="38100" r="23495" b="15875"/>
                      <wp:wrapNone/>
                      <wp:docPr id="33" name="Entrada de lápiz 33"/>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147960" cy="118080"/>
                            </w14:xfrm>
                          </w14:contentPart>
                        </a:graphicData>
                      </a:graphic>
                    </wp:anchor>
                  </w:drawing>
                </mc:Choice>
                <mc:Fallback>
                  <w:pict>
                    <v:shape w14:anchorId="4B3A48EB" id="Entrada de lápiz 33" o:spid="_x0000_s1026" type="#_x0000_t75" style="position:absolute;margin-left:202.15pt;margin-top:.15pt;width:12.35pt;height:10.0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">
                      <v:imagedata r:id="rId16" o:title=""/>
                      <o:lock v:ext="edit" rotation="t" aspectratio="f"/>
                    </v:shape>
                  </w:pict>
                </mc:Fallback>
              </mc:AlternateContent>
            </w:r>
            <w:r>
              <w:rPr>
                <w:rFonts w:ascii="Arial" w:hAnsi="Arial" w:cs="Arial"/>
                <w:noProof/>
                <w:sz w:val="22"/>
                <w:szCs w:val="22"/>
              </w:rPr>
              <mc:AlternateContent>
                <mc:Choice Requires="wpi">
                  <w:drawing>
                    <wp:anchor distT="0" distB="0" distL="114300" distR="114300" simplePos="0" relativeHeight="251665920" behindDoc="0" locked="0" layoutInCell="1" allowOverlap="1" wp14:anchorId="2330C31D" wp14:editId="62689A26">
                      <wp:simplePos x="0" y="0"/>
                      <wp:positionH relativeFrom="column">
                        <wp:posOffset>-8890</wp:posOffset>
                      </wp:positionH>
                      <wp:positionV relativeFrom="paragraph">
                        <wp:posOffset>6350</wp:posOffset>
                      </wp:positionV>
                      <wp:extent cx="130635" cy="133885"/>
                      <wp:effectExtent l="38100" t="38100" r="22225" b="19050"/>
                      <wp:wrapNone/>
                      <wp:docPr id="30" name="Entrada de lápiz 30"/>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w14:cNvContentPartPr>
                            </w14:nvContentPartPr>
                            <w14:xfrm>
                              <a:off x="0" y="0"/>
                              <a:ext cx="130635" cy="133885"/>
                            </w14:xfrm>
                          </w14:contentPart>
                        </a:graphicData>
                      </a:graphic>
                    </wp:anchor>
                  </w:drawing>
                </mc:Choice>
                <mc:Fallback>
                  <w:pict>
                    <v:shape w14:anchorId="67D2C3EC" id="Entrada de lápiz 30" o:spid="_x0000_s1026" type="#_x0000_t75" style="position:absolute;margin-left:-1.05pt;margin-top:.15pt;width:11pt;height:11.25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">
                      <v:imagedata r:id="rId18" o:title=""/>
                      <o:lock v:ext="edit" rotation="t" aspectratio="f"/>
                    </v:shape>
                  </w:pict>
                </mc:Fallback>
              </mc:AlternateContent>
            </w:r>
            <w:r w:rsidR="00406976" w:rsidRPr="008C2396">
              <w:rPr>
                <w:rFonts w:ascii="Arial" w:hAnsi="Arial" w:cs="Arial"/>
                <w:sz w:val="22"/>
                <w:szCs w:val="22"/>
              </w:rPr>
              <w:fldChar w:fldCharType="begin">
                <w:ffData>
                  <w:name w:val="Marcar1"/>
                  <w:enabled/>
                  <w:calcOnExit w:val="0"/>
                  <w:checkBox>
                    <w:sizeAuto/>
                    <w:default w:val="0"/>
                  </w:checkBox>
                </w:ffData>
              </w:fldChar>
            </w:r>
            <w:bookmarkStart w:id="3" w:name="Marcar1"/>
            <w:r w:rsidR="00406976" w:rsidRPr="008C2396">
              <w:rPr>
                <w:rFonts w:ascii="Arial" w:hAnsi="Arial" w:cs="Arial"/>
                <w:sz w:val="22"/>
                <w:szCs w:val="22"/>
              </w:rPr>
              <w:instrText xml:space="preserve"> FORMCHECKBOX </w:instrText>
            </w:r>
            <w:r w:rsidR="006B0317">
              <w:rPr>
                <w:rFonts w:ascii="Arial" w:hAnsi="Arial" w:cs="Arial"/>
                <w:sz w:val="22"/>
                <w:szCs w:val="22"/>
              </w:rPr>
            </w:r>
            <w:r w:rsidR="006B0317">
              <w:rPr>
                <w:rFonts w:ascii="Arial" w:hAnsi="Arial" w:cs="Arial"/>
                <w:sz w:val="22"/>
                <w:szCs w:val="22"/>
              </w:rPr>
              <w:fldChar w:fldCharType="separate"/>
            </w:r>
            <w:r w:rsidR="00406976" w:rsidRPr="008C2396">
              <w:rPr>
                <w:rFonts w:ascii="Arial" w:hAnsi="Arial" w:cs="Arial"/>
                <w:sz w:val="22"/>
                <w:szCs w:val="22"/>
              </w:rPr>
              <w:fldChar w:fldCharType="end"/>
            </w:r>
            <w:bookmarkEnd w:id="3"/>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4" w:name="Marcar2"/>
            <w:r w:rsidR="00F1592D" w:rsidRPr="008C2396">
              <w:rPr>
                <w:rFonts w:ascii="Arial" w:hAnsi="Arial" w:cs="Arial"/>
                <w:sz w:val="22"/>
                <w:szCs w:val="22"/>
              </w:rPr>
              <w:instrText xml:space="preserve"> FORMCHECKBOX </w:instrText>
            </w:r>
            <w:r w:rsidR="006B0317">
              <w:rPr>
                <w:rFonts w:ascii="Arial" w:hAnsi="Arial" w:cs="Arial"/>
                <w:sz w:val="22"/>
                <w:szCs w:val="22"/>
              </w:rPr>
            </w:r>
            <w:r w:rsidR="006B0317">
              <w:rPr>
                <w:rFonts w:ascii="Arial" w:hAnsi="Arial" w:cs="Arial"/>
                <w:sz w:val="22"/>
                <w:szCs w:val="22"/>
              </w:rPr>
              <w:fldChar w:fldCharType="separate"/>
            </w:r>
            <w:r w:rsidR="00F1592D" w:rsidRPr="008C2396">
              <w:rPr>
                <w:rFonts w:ascii="Arial" w:hAnsi="Arial" w:cs="Arial"/>
                <w:sz w:val="22"/>
                <w:szCs w:val="22"/>
              </w:rPr>
              <w:fldChar w:fldCharType="end"/>
            </w:r>
            <w:bookmarkEnd w:id="4"/>
            <w:r w:rsidR="00F1592D" w:rsidRPr="008C2396">
              <w:rPr>
                <w:rFonts w:ascii="Arial" w:hAnsi="Arial" w:cs="Arial"/>
                <w:sz w:val="22"/>
                <w:szCs w:val="22"/>
              </w:rPr>
              <w:t xml:space="preserve"> Escritorio     </w:t>
            </w:r>
            <w:r w:rsidR="00F1592D" w:rsidRPr="008C2396">
              <w:rPr>
                <w:rFonts w:ascii="Arial" w:hAnsi="Arial" w:cs="Arial"/>
                <w:sz w:val="22"/>
                <w:szCs w:val="22"/>
              </w:rPr>
              <w:fldChar w:fldCharType="begin">
                <w:ffData>
                  <w:name w:val="Marcar3"/>
                  <w:enabled/>
                  <w:calcOnExit w:val="0"/>
                  <w:checkBox>
                    <w:sizeAuto/>
                    <w:default w:val="0"/>
                  </w:checkBox>
                </w:ffData>
              </w:fldChar>
            </w:r>
            <w:bookmarkStart w:id="5" w:name="Marcar3"/>
            <w:r w:rsidR="00F1592D" w:rsidRPr="008C2396">
              <w:rPr>
                <w:rFonts w:ascii="Arial" w:hAnsi="Arial" w:cs="Arial"/>
                <w:sz w:val="22"/>
                <w:szCs w:val="22"/>
              </w:rPr>
              <w:instrText xml:space="preserve"> FORMCHECKBOX </w:instrText>
            </w:r>
            <w:r w:rsidR="006B0317">
              <w:rPr>
                <w:rFonts w:ascii="Arial" w:hAnsi="Arial" w:cs="Arial"/>
                <w:sz w:val="22"/>
                <w:szCs w:val="22"/>
              </w:rPr>
            </w:r>
            <w:r w:rsidR="006B0317">
              <w:rPr>
                <w:rFonts w:ascii="Arial" w:hAnsi="Arial" w:cs="Arial"/>
                <w:sz w:val="22"/>
                <w:szCs w:val="22"/>
              </w:rPr>
              <w:fldChar w:fldCharType="separate"/>
            </w:r>
            <w:r w:rsidR="00F1592D" w:rsidRPr="008C2396">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6" w:name="Marcar4"/>
            <w:r w:rsidR="004D5E96" w:rsidRPr="008C2396">
              <w:rPr>
                <w:rFonts w:ascii="Arial" w:hAnsi="Arial" w:cs="Arial"/>
                <w:sz w:val="22"/>
                <w:szCs w:val="22"/>
              </w:rPr>
              <w:instrText xml:space="preserve"> FORMCHECKBOX </w:instrText>
            </w:r>
            <w:r w:rsidR="006B0317">
              <w:rPr>
                <w:rFonts w:ascii="Arial" w:hAnsi="Arial" w:cs="Arial"/>
                <w:sz w:val="22"/>
                <w:szCs w:val="22"/>
              </w:rPr>
            </w:r>
            <w:r w:rsidR="006B0317">
              <w:rPr>
                <w:rFonts w:ascii="Arial" w:hAnsi="Arial" w:cs="Arial"/>
                <w:sz w:val="22"/>
                <w:szCs w:val="22"/>
              </w:rPr>
              <w:fldChar w:fldCharType="separate"/>
            </w:r>
            <w:r w:rsidR="004D5E96" w:rsidRPr="008C2396">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29593662" w14:textId="77777777" w:rsidR="00F1592D" w:rsidRPr="008C2396" w:rsidRDefault="00F1592D" w:rsidP="00216320">
            <w:pPr>
              <w:rPr>
                <w:rFonts w:ascii="Arial" w:hAnsi="Arial" w:cs="Arial"/>
                <w:sz w:val="22"/>
                <w:szCs w:val="22"/>
              </w:rPr>
            </w:pPr>
          </w:p>
          <w:p w14:paraId="5E881010"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006B0317">
              <w:rPr>
                <w:rFonts w:ascii="Arial" w:hAnsi="Arial" w:cs="Arial"/>
                <w:sz w:val="22"/>
                <w:szCs w:val="22"/>
              </w:rPr>
            </w:r>
            <w:r w:rsidR="006B0317">
              <w:rPr>
                <w:rFonts w:ascii="Arial" w:hAnsi="Arial" w:cs="Arial"/>
                <w:sz w:val="22"/>
                <w:szCs w:val="22"/>
              </w:rPr>
              <w:fldChar w:fldCharType="separate"/>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6B0317">
              <w:rPr>
                <w:rFonts w:ascii="Arial" w:hAnsi="Arial" w:cs="Arial"/>
                <w:sz w:val="22"/>
                <w:szCs w:val="22"/>
              </w:rPr>
            </w:r>
            <w:r w:rsidR="006B0317">
              <w:rPr>
                <w:rFonts w:ascii="Arial" w:hAnsi="Arial" w:cs="Arial"/>
                <w:sz w:val="22"/>
                <w:szCs w:val="22"/>
              </w:rPr>
              <w:fldChar w:fldCharType="separate"/>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Otro:__________________</w:t>
            </w:r>
          </w:p>
          <w:p w14:paraId="24DD1413" w14:textId="77777777" w:rsidR="00406976" w:rsidRPr="008C2396" w:rsidRDefault="00406976" w:rsidP="00EB3B75">
            <w:pPr>
              <w:rPr>
                <w:rFonts w:ascii="Arial" w:hAnsi="Arial" w:cs="Arial"/>
                <w:b/>
                <w:color w:val="D9D9D9"/>
                <w:sz w:val="22"/>
                <w:szCs w:val="22"/>
              </w:rPr>
            </w:pPr>
          </w:p>
        </w:tc>
      </w:tr>
      <w:tr w:rsidR="00406976" w:rsidRPr="008C2396" w14:paraId="04F0B003" w14:textId="77777777" w:rsidTr="00287554">
        <w:trPr>
          <w:trHeight w:val="1348"/>
        </w:trPr>
        <w:tc>
          <w:tcPr>
            <w:tcW w:w="2836" w:type="dxa"/>
            <w:vMerge/>
            <w:shd w:val="clear" w:color="auto" w:fill="A50021"/>
            <w:vAlign w:val="center"/>
          </w:tcPr>
          <w:p w14:paraId="56C7898B"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3FF47DD3"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218BE9D0" w14:textId="77777777" w:rsidR="00406976" w:rsidRPr="00D1764B" w:rsidRDefault="00406976" w:rsidP="00DD4EC2">
            <w:pPr>
              <w:rPr>
                <w:rFonts w:ascii="Arial" w:hAnsi="Arial" w:cs="Arial"/>
                <w:sz w:val="22"/>
                <w:szCs w:val="22"/>
                <w:lang w:val="en-US"/>
              </w:rPr>
            </w:pPr>
          </w:p>
          <w:p w14:paraId="0F958218"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006B0317">
              <w:rPr>
                <w:rFonts w:ascii="Arial" w:hAnsi="Arial" w:cs="Arial"/>
                <w:sz w:val="22"/>
                <w:szCs w:val="22"/>
              </w:rPr>
            </w:r>
            <w:r w:rsidR="006B0317">
              <w:rPr>
                <w:rFonts w:ascii="Arial" w:hAnsi="Arial" w:cs="Arial"/>
                <w:sz w:val="22"/>
                <w:szCs w:val="22"/>
              </w:rPr>
              <w:fldChar w:fldCharType="separate"/>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75AC88AA"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10" w:name="Marcar8"/>
            <w:r w:rsidRPr="00D1764B">
              <w:rPr>
                <w:rFonts w:ascii="Arial" w:hAnsi="Arial" w:cs="Arial"/>
                <w:sz w:val="22"/>
                <w:szCs w:val="22"/>
                <w:lang w:val="en-US"/>
              </w:rPr>
              <w:instrText xml:space="preserve"> FORMCHECKBOX </w:instrText>
            </w:r>
            <w:r w:rsidR="006B0317">
              <w:rPr>
                <w:rFonts w:ascii="Arial" w:hAnsi="Arial" w:cs="Arial"/>
                <w:sz w:val="22"/>
                <w:szCs w:val="22"/>
              </w:rPr>
            </w:r>
            <w:r w:rsidR="006B0317">
              <w:rPr>
                <w:rFonts w:ascii="Arial" w:hAnsi="Arial" w:cs="Arial"/>
                <w:sz w:val="22"/>
                <w:szCs w:val="22"/>
              </w:rPr>
              <w:fldChar w:fldCharType="separate"/>
            </w:r>
            <w:r w:rsidRPr="008C2396">
              <w:rPr>
                <w:rFonts w:ascii="Arial" w:hAnsi="Arial" w:cs="Arial"/>
                <w:sz w:val="22"/>
                <w:szCs w:val="22"/>
              </w:rPr>
              <w:fldChar w:fldCharType="end"/>
            </w:r>
            <w:bookmarkEnd w:id="10"/>
            <w:r w:rsidRPr="00D1764B">
              <w:rPr>
                <w:rFonts w:ascii="Arial" w:hAnsi="Arial" w:cs="Arial"/>
                <w:sz w:val="22"/>
                <w:szCs w:val="22"/>
                <w:lang w:val="en-US"/>
              </w:rPr>
              <w:t xml:space="preserve"> SQL Server</w:t>
            </w:r>
          </w:p>
          <w:p w14:paraId="7703D991" w14:textId="56CA75B3" w:rsidR="00406976" w:rsidRPr="00D1764B" w:rsidRDefault="0014467D" w:rsidP="00DD4EC2">
            <w:pPr>
              <w:rPr>
                <w:rFonts w:ascii="Arial" w:hAnsi="Arial" w:cs="Arial"/>
                <w:sz w:val="22"/>
                <w:szCs w:val="22"/>
                <w:lang w:val="en-US"/>
              </w:rPr>
            </w:pPr>
            <w:r>
              <w:rPr>
                <w:rFonts w:ascii="Arial" w:hAnsi="Arial" w:cs="Arial"/>
                <w:noProof/>
                <w:sz w:val="22"/>
                <w:szCs w:val="22"/>
              </w:rPr>
              <mc:AlternateContent>
                <mc:Choice Requires="wpi">
                  <w:drawing>
                    <wp:anchor distT="0" distB="0" distL="114300" distR="114300" simplePos="0" relativeHeight="251672064" behindDoc="0" locked="0" layoutInCell="1" allowOverlap="1" wp14:anchorId="468AC0AC" wp14:editId="20722966">
                      <wp:simplePos x="0" y="0"/>
                      <wp:positionH relativeFrom="column">
                        <wp:posOffset>19050</wp:posOffset>
                      </wp:positionH>
                      <wp:positionV relativeFrom="paragraph">
                        <wp:posOffset>8890</wp:posOffset>
                      </wp:positionV>
                      <wp:extent cx="104040" cy="76835"/>
                      <wp:effectExtent l="38100" t="38100" r="10795" b="18415"/>
                      <wp:wrapNone/>
                      <wp:docPr id="36" name="Entrada de lápiz 36"/>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w14:cNvContentPartPr>
                            </w14:nvContentPartPr>
                            <w14:xfrm>
                              <a:off x="0" y="0"/>
                              <a:ext cx="104040" cy="76835"/>
                            </w14:xfrm>
                          </w14:contentPart>
                        </a:graphicData>
                      </a:graphic>
                    </wp:anchor>
                  </w:drawing>
                </mc:Choice>
                <mc:Fallback>
                  <w:pict>
                    <v:shape w14:anchorId="43A59917" id="Entrada de lápiz 36" o:spid="_x0000_s1026" type="#_x0000_t75" style="position:absolute;margin-left:1.15pt;margin-top:.35pt;width:8.9pt;height:6.75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">
                      <v:imagedata r:id="rId20" o:title=""/>
                      <o:lock v:ext="edit" rotation="t" aspectratio="f"/>
                    </v:shape>
                  </w:pict>
                </mc:Fallback>
              </mc:AlternateContent>
            </w:r>
            <w:r w:rsidR="00406976" w:rsidRPr="008C2396">
              <w:rPr>
                <w:rFonts w:ascii="Arial" w:hAnsi="Arial" w:cs="Arial"/>
                <w:sz w:val="22"/>
                <w:szCs w:val="22"/>
              </w:rPr>
              <w:fldChar w:fldCharType="begin">
                <w:ffData>
                  <w:name w:val="Marcar9"/>
                  <w:enabled/>
                  <w:calcOnExit w:val="0"/>
                  <w:checkBox>
                    <w:sizeAuto/>
                    <w:default w:val="0"/>
                  </w:checkBox>
                </w:ffData>
              </w:fldChar>
            </w:r>
            <w:bookmarkStart w:id="11" w:name="Marcar9"/>
            <w:r w:rsidR="00406976" w:rsidRPr="00D1764B">
              <w:rPr>
                <w:rFonts w:ascii="Arial" w:hAnsi="Arial" w:cs="Arial"/>
                <w:sz w:val="22"/>
                <w:szCs w:val="22"/>
                <w:lang w:val="en-US"/>
              </w:rPr>
              <w:instrText xml:space="preserve"> FORMCHECKBOX </w:instrText>
            </w:r>
            <w:r w:rsidR="006B0317">
              <w:rPr>
                <w:rFonts w:ascii="Arial" w:hAnsi="Arial" w:cs="Arial"/>
                <w:sz w:val="22"/>
                <w:szCs w:val="22"/>
              </w:rPr>
            </w:r>
            <w:r w:rsidR="006B0317">
              <w:rPr>
                <w:rFonts w:ascii="Arial" w:hAnsi="Arial" w:cs="Arial"/>
                <w:sz w:val="22"/>
                <w:szCs w:val="22"/>
              </w:rPr>
              <w:fldChar w:fldCharType="separate"/>
            </w:r>
            <w:r w:rsidR="00406976" w:rsidRPr="008C2396">
              <w:rPr>
                <w:rFonts w:ascii="Arial" w:hAnsi="Arial" w:cs="Arial"/>
                <w:sz w:val="22"/>
                <w:szCs w:val="22"/>
              </w:rPr>
              <w:fldChar w:fldCharType="end"/>
            </w:r>
            <w:bookmarkEnd w:id="11"/>
            <w:r w:rsidR="00406976" w:rsidRPr="00D1764B">
              <w:rPr>
                <w:rFonts w:ascii="Arial" w:hAnsi="Arial" w:cs="Arial"/>
                <w:sz w:val="22"/>
                <w:szCs w:val="22"/>
                <w:lang w:val="en-US"/>
              </w:rPr>
              <w:t xml:space="preserve"> </w:t>
            </w:r>
            <w:r w:rsidR="00252489" w:rsidRPr="00D1764B">
              <w:rPr>
                <w:rFonts w:ascii="Arial" w:hAnsi="Arial" w:cs="Arial"/>
                <w:sz w:val="22"/>
                <w:szCs w:val="22"/>
                <w:lang w:val="en-US"/>
              </w:rPr>
              <w:t>My</w:t>
            </w:r>
            <w:r w:rsidR="00406976" w:rsidRPr="00D1764B">
              <w:rPr>
                <w:rFonts w:ascii="Arial" w:hAnsi="Arial" w:cs="Arial"/>
                <w:sz w:val="22"/>
                <w:szCs w:val="22"/>
                <w:lang w:val="en-US"/>
              </w:rPr>
              <w:t>SQL</w:t>
            </w:r>
          </w:p>
          <w:p w14:paraId="69BE7A99"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006B0317">
              <w:rPr>
                <w:rFonts w:ascii="Arial" w:hAnsi="Arial" w:cs="Arial"/>
                <w:sz w:val="22"/>
                <w:szCs w:val="22"/>
              </w:rPr>
            </w:r>
            <w:r w:rsidR="006B0317">
              <w:rPr>
                <w:rFonts w:ascii="Arial" w:hAnsi="Arial" w:cs="Arial"/>
                <w:sz w:val="22"/>
                <w:szCs w:val="22"/>
              </w:rPr>
              <w:fldChar w:fldCharType="separate"/>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4B722137"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006B0317">
              <w:rPr>
                <w:rFonts w:ascii="Arial" w:hAnsi="Arial" w:cs="Arial"/>
                <w:sz w:val="22"/>
                <w:szCs w:val="22"/>
              </w:rPr>
            </w:r>
            <w:r w:rsidR="006B0317">
              <w:rPr>
                <w:rFonts w:ascii="Arial" w:hAnsi="Arial" w:cs="Arial"/>
                <w:sz w:val="22"/>
                <w:szCs w:val="22"/>
              </w:rPr>
              <w:fldChar w:fldCharType="separate"/>
            </w:r>
            <w:r w:rsidRPr="008C2396">
              <w:rPr>
                <w:rFonts w:ascii="Arial" w:hAnsi="Arial" w:cs="Arial"/>
                <w:sz w:val="22"/>
                <w:szCs w:val="22"/>
              </w:rPr>
              <w:fldChar w:fldCharType="end"/>
            </w:r>
            <w:bookmarkEnd w:id="13"/>
            <w:r w:rsidRPr="00D1764B">
              <w:rPr>
                <w:rFonts w:ascii="Arial" w:hAnsi="Arial" w:cs="Arial"/>
                <w:sz w:val="22"/>
                <w:szCs w:val="22"/>
                <w:lang w:val="en-US"/>
              </w:rPr>
              <w:t xml:space="preserve"> </w:t>
            </w:r>
            <w:proofErr w:type="spellStart"/>
            <w:r w:rsidRPr="00D1764B">
              <w:rPr>
                <w:rFonts w:ascii="Arial" w:hAnsi="Arial" w:cs="Arial"/>
                <w:sz w:val="22"/>
                <w:szCs w:val="22"/>
                <w:lang w:val="en-US"/>
              </w:rPr>
              <w:t>Otro</w:t>
            </w:r>
            <w:proofErr w:type="spellEnd"/>
            <w:r w:rsidRPr="00D1764B">
              <w:rPr>
                <w:rFonts w:ascii="Arial" w:hAnsi="Arial" w:cs="Arial"/>
                <w:sz w:val="22"/>
                <w:szCs w:val="22"/>
                <w:lang w:val="en-US"/>
              </w:rPr>
              <w:t>:__________________</w:t>
            </w:r>
          </w:p>
          <w:p w14:paraId="74710874"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3EEF7F3A" w14:textId="110BC5A4" w:rsidR="00190F2A" w:rsidRPr="0014467D" w:rsidRDefault="00190F2A" w:rsidP="00DD4EC2">
            <w:pPr>
              <w:rPr>
                <w:rFonts w:ascii="Arial" w:hAnsi="Arial" w:cs="Arial"/>
                <w:b/>
                <w:sz w:val="22"/>
                <w:szCs w:val="22"/>
              </w:rPr>
            </w:pPr>
          </w:p>
        </w:tc>
      </w:tr>
      <w:tr w:rsidR="00406976" w:rsidRPr="008C2396" w14:paraId="6A3FC0BB" w14:textId="77777777" w:rsidTr="00287554">
        <w:trPr>
          <w:trHeight w:val="1348"/>
        </w:trPr>
        <w:tc>
          <w:tcPr>
            <w:tcW w:w="2836" w:type="dxa"/>
            <w:vMerge/>
            <w:shd w:val="clear" w:color="auto" w:fill="A50021"/>
            <w:vAlign w:val="center"/>
          </w:tcPr>
          <w:p w14:paraId="209D11B3"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44BCB2C1"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16226ED5" w14:textId="77777777" w:rsidR="00406976" w:rsidRPr="008C2396" w:rsidRDefault="00406976" w:rsidP="005B1D0C">
            <w:pPr>
              <w:rPr>
                <w:rFonts w:ascii="Arial" w:hAnsi="Arial" w:cs="Arial"/>
                <w:sz w:val="22"/>
                <w:szCs w:val="22"/>
              </w:rPr>
            </w:pPr>
          </w:p>
          <w:p w14:paraId="42029741"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006B0317">
              <w:rPr>
                <w:rFonts w:ascii="Arial" w:hAnsi="Arial" w:cs="Arial"/>
                <w:sz w:val="22"/>
                <w:szCs w:val="22"/>
              </w:rPr>
            </w:r>
            <w:r w:rsidR="006B0317">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78716317"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6B0317">
              <w:rPr>
                <w:rFonts w:ascii="Arial" w:hAnsi="Arial" w:cs="Arial"/>
                <w:sz w:val="22"/>
                <w:szCs w:val="22"/>
              </w:rPr>
            </w:r>
            <w:r w:rsidR="006B0317">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VB</w:t>
            </w:r>
          </w:p>
          <w:p w14:paraId="30F35853"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006B0317">
              <w:rPr>
                <w:rFonts w:ascii="Arial" w:hAnsi="Arial" w:cs="Arial"/>
                <w:sz w:val="22"/>
                <w:szCs w:val="22"/>
              </w:rPr>
            </w:r>
            <w:r w:rsidR="006B0317">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PHP</w:t>
            </w:r>
          </w:p>
          <w:p w14:paraId="02904272"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006B0317">
              <w:rPr>
                <w:rFonts w:ascii="Arial" w:hAnsi="Arial" w:cs="Arial"/>
                <w:sz w:val="22"/>
                <w:szCs w:val="22"/>
              </w:rPr>
            </w:r>
            <w:r w:rsidR="006B0317">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Java</w:t>
            </w:r>
          </w:p>
          <w:p w14:paraId="7351BE2B" w14:textId="144DB0B2" w:rsidR="00406976" w:rsidRPr="00D1764B" w:rsidRDefault="0014467D" w:rsidP="005B1D0C">
            <w:pPr>
              <w:pStyle w:val="Prrafodelista"/>
              <w:ind w:left="0"/>
              <w:rPr>
                <w:rFonts w:ascii="Arial" w:hAnsi="Arial" w:cs="Arial"/>
                <w:sz w:val="22"/>
                <w:szCs w:val="22"/>
              </w:rPr>
            </w:pPr>
            <w:r>
              <w:rPr>
                <w:rFonts w:ascii="Arial" w:hAnsi="Arial" w:cs="Arial"/>
                <w:noProof/>
                <w:sz w:val="22"/>
                <w:szCs w:val="22"/>
              </w:rPr>
              <mc:AlternateContent>
                <mc:Choice Requires="wpi">
                  <w:drawing>
                    <wp:anchor distT="0" distB="0" distL="114300" distR="114300" simplePos="0" relativeHeight="251675136" behindDoc="0" locked="0" layoutInCell="1" allowOverlap="1" wp14:anchorId="7E891AC7" wp14:editId="06505C37">
                      <wp:simplePos x="0" y="0"/>
                      <wp:positionH relativeFrom="column">
                        <wp:posOffset>-8890</wp:posOffset>
                      </wp:positionH>
                      <wp:positionV relativeFrom="paragraph">
                        <wp:posOffset>4445</wp:posOffset>
                      </wp:positionV>
                      <wp:extent cx="130175" cy="97155"/>
                      <wp:effectExtent l="38100" t="38100" r="22225" b="17145"/>
                      <wp:wrapNone/>
                      <wp:docPr id="44" name="Entrada de lápiz 44"/>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w14:cNvContentPartPr>
                            </w14:nvContentPartPr>
                            <w14:xfrm>
                              <a:off x="0" y="0"/>
                              <a:ext cx="130175" cy="97155"/>
                            </w14:xfrm>
                          </w14:contentPart>
                        </a:graphicData>
                      </a:graphic>
                    </wp:anchor>
                  </w:drawing>
                </mc:Choice>
                <mc:Fallback>
                  <w:pict>
                    <v:shape w14:anchorId="3F622B39" id="Entrada de lápiz 44" o:spid="_x0000_s1026" type="#_x0000_t75" style="position:absolute;margin-left:-1.05pt;margin-top:0;width:10.95pt;height:8.35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">
                      <v:imagedata r:id="rId22" o:title=""/>
                      <o:lock v:ext="edit" rotation="t" aspectratio="f"/>
                    </v:shape>
                  </w:pict>
                </mc:Fallback>
              </mc:AlternateContent>
            </w:r>
            <w:r w:rsidR="00406976" w:rsidRPr="008C2396">
              <w:rPr>
                <w:rFonts w:ascii="Arial" w:hAnsi="Arial" w:cs="Arial"/>
                <w:sz w:val="22"/>
                <w:szCs w:val="22"/>
              </w:rPr>
              <w:fldChar w:fldCharType="begin">
                <w:ffData>
                  <w:name w:val="Marcar7"/>
                  <w:enabled/>
                  <w:calcOnExit w:val="0"/>
                  <w:checkBox>
                    <w:sizeAuto/>
                    <w:default w:val="0"/>
                  </w:checkBox>
                </w:ffData>
              </w:fldChar>
            </w:r>
            <w:r w:rsidR="00406976" w:rsidRPr="00D1764B">
              <w:rPr>
                <w:rFonts w:ascii="Arial" w:hAnsi="Arial" w:cs="Arial"/>
                <w:sz w:val="22"/>
                <w:szCs w:val="22"/>
              </w:rPr>
              <w:instrText xml:space="preserve"> FORMCHECKBOX </w:instrText>
            </w:r>
            <w:r w:rsidR="006B0317">
              <w:rPr>
                <w:rFonts w:ascii="Arial" w:hAnsi="Arial" w:cs="Arial"/>
                <w:sz w:val="22"/>
                <w:szCs w:val="22"/>
              </w:rPr>
            </w:r>
            <w:r w:rsidR="006B0317">
              <w:rPr>
                <w:rFonts w:ascii="Arial" w:hAnsi="Arial" w:cs="Arial"/>
                <w:sz w:val="22"/>
                <w:szCs w:val="22"/>
              </w:rPr>
              <w:fldChar w:fldCharType="separate"/>
            </w:r>
            <w:r w:rsidR="00406976" w:rsidRPr="008C2396">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JavaScript</w:t>
            </w:r>
          </w:p>
          <w:p w14:paraId="21F95EA7"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006B0317">
              <w:rPr>
                <w:rFonts w:ascii="Arial" w:hAnsi="Arial" w:cs="Arial"/>
                <w:sz w:val="22"/>
                <w:szCs w:val="22"/>
              </w:rPr>
            </w:r>
            <w:r w:rsidR="006B0317">
              <w:rPr>
                <w:rFonts w:ascii="Arial" w:hAnsi="Arial" w:cs="Arial"/>
                <w:sz w:val="22"/>
                <w:szCs w:val="22"/>
              </w:rPr>
              <w:fldChar w:fldCharType="separate"/>
            </w:r>
            <w:r w:rsidRPr="008C2396">
              <w:rPr>
                <w:rFonts w:ascii="Arial" w:hAnsi="Arial" w:cs="Arial"/>
                <w:sz w:val="22"/>
                <w:szCs w:val="22"/>
              </w:rPr>
              <w:fldChar w:fldCharType="end"/>
            </w:r>
            <w:r w:rsidRPr="00D1764B">
              <w:rPr>
                <w:rFonts w:ascii="Arial" w:hAnsi="Arial" w:cs="Arial"/>
                <w:sz w:val="22"/>
                <w:szCs w:val="22"/>
              </w:rPr>
              <w:t xml:space="preserve"> Otro:___________________</w:t>
            </w:r>
          </w:p>
          <w:p w14:paraId="76B0EDC7" w14:textId="77777777" w:rsidR="00406976" w:rsidRPr="008C2396" w:rsidRDefault="00406976" w:rsidP="0031230D">
            <w:pPr>
              <w:rPr>
                <w:rFonts w:ascii="Arial" w:hAnsi="Arial" w:cs="Arial"/>
                <w:sz w:val="22"/>
                <w:szCs w:val="22"/>
              </w:rPr>
            </w:pPr>
          </w:p>
        </w:tc>
        <w:tc>
          <w:tcPr>
            <w:tcW w:w="1147" w:type="dxa"/>
            <w:shd w:val="clear" w:color="auto" w:fill="auto"/>
          </w:tcPr>
          <w:p w14:paraId="35E340F5" w14:textId="532F0A9B" w:rsidR="00190F2A" w:rsidRPr="008C2396" w:rsidRDefault="00190F2A" w:rsidP="00190F2A">
            <w:pPr>
              <w:rPr>
                <w:rFonts w:ascii="Arial" w:hAnsi="Arial" w:cs="Arial"/>
                <w:b/>
                <w:color w:val="D9D9D9"/>
                <w:sz w:val="22"/>
                <w:szCs w:val="22"/>
              </w:rPr>
            </w:pPr>
          </w:p>
        </w:tc>
      </w:tr>
      <w:tr w:rsidR="00CF1DBE" w:rsidRPr="008C2396" w14:paraId="4185B439" w14:textId="77777777" w:rsidTr="00287554">
        <w:trPr>
          <w:trHeight w:val="182"/>
        </w:trPr>
        <w:tc>
          <w:tcPr>
            <w:tcW w:w="2836" w:type="dxa"/>
            <w:shd w:val="clear" w:color="auto" w:fill="A50021"/>
            <w:vAlign w:val="center"/>
          </w:tcPr>
          <w:p w14:paraId="2AD1BBF3"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14:paraId="4B240FFA" w14:textId="0D5F67EF"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0014467D">
              <w:rPr>
                <w:rFonts w:ascii="Arial" w:hAnsi="Arial" w:cs="Arial"/>
                <w:sz w:val="22"/>
                <w:szCs w:val="22"/>
              </w:rPr>
              <w:t>X</w:t>
            </w:r>
            <w:r w:rsidRPr="008C2396">
              <w:rPr>
                <w:rFonts w:ascii="Arial" w:hAnsi="Arial" w:cs="Arial"/>
                <w:sz w:val="22"/>
                <w:szCs w:val="22"/>
              </w:rPr>
              <w:t>) N</w:t>
            </w:r>
            <w:r w:rsidR="00C63992" w:rsidRPr="008C2396">
              <w:rPr>
                <w:rFonts w:ascii="Arial" w:hAnsi="Arial" w:cs="Arial"/>
                <w:sz w:val="22"/>
                <w:szCs w:val="22"/>
              </w:rPr>
              <w:t>O</w:t>
            </w:r>
            <w:r w:rsidRPr="008C2396">
              <w:rPr>
                <w:rFonts w:ascii="Arial" w:hAnsi="Arial" w:cs="Arial"/>
                <w:sz w:val="22"/>
                <w:szCs w:val="22"/>
              </w:rPr>
              <w:t xml:space="preserve"> (</w:t>
            </w:r>
            <w:r w:rsidR="005B1526" w:rsidRPr="008C2396">
              <w:rPr>
                <w:rFonts w:ascii="Arial" w:hAnsi="Arial" w:cs="Arial"/>
                <w:sz w:val="22"/>
                <w:szCs w:val="22"/>
              </w:rPr>
              <w:t xml:space="preserve"> </w:t>
            </w:r>
            <w:r w:rsidRPr="008C2396">
              <w:rPr>
                <w:rFonts w:ascii="Arial" w:hAnsi="Arial" w:cs="Arial"/>
                <w:sz w:val="22"/>
                <w:szCs w:val="22"/>
              </w:rPr>
              <w:t>)</w:t>
            </w:r>
          </w:p>
        </w:tc>
      </w:tr>
    </w:tbl>
    <w:p w14:paraId="71D299B8" w14:textId="37602473" w:rsidR="00D7280F" w:rsidRDefault="00D7280F" w:rsidP="00D7280F">
      <w:pPr>
        <w:rPr>
          <w:rFonts w:ascii="Arial" w:hAnsi="Arial" w:cs="Arial"/>
          <w:b/>
          <w:sz w:val="28"/>
          <w:szCs w:val="28"/>
        </w:rPr>
      </w:pPr>
    </w:p>
    <w:p w14:paraId="7E632C4F" w14:textId="3DA7DF6A" w:rsidR="00D7280F" w:rsidRDefault="00D7280F" w:rsidP="00D7280F">
      <w:pPr>
        <w:rPr>
          <w:rFonts w:ascii="Arial" w:hAnsi="Arial" w:cs="Arial"/>
          <w:b/>
          <w:sz w:val="28"/>
          <w:szCs w:val="28"/>
        </w:rPr>
      </w:pPr>
    </w:p>
    <w:p w14:paraId="6C32C424" w14:textId="729B82B9" w:rsidR="00D7280F" w:rsidRDefault="00D7280F" w:rsidP="00D7280F">
      <w:pPr>
        <w:rPr>
          <w:rFonts w:ascii="Arial" w:hAnsi="Arial" w:cs="Arial"/>
          <w:b/>
          <w:sz w:val="28"/>
          <w:szCs w:val="28"/>
        </w:rPr>
      </w:pPr>
    </w:p>
    <w:p w14:paraId="52F2F7E7" w14:textId="4E1D4D22" w:rsidR="00D7280F" w:rsidRDefault="00D7280F" w:rsidP="00D7280F">
      <w:pPr>
        <w:rPr>
          <w:rFonts w:ascii="Arial" w:hAnsi="Arial" w:cs="Arial"/>
          <w:b/>
          <w:sz w:val="28"/>
          <w:szCs w:val="28"/>
        </w:rPr>
      </w:pPr>
    </w:p>
    <w:p w14:paraId="5524E0A0" w14:textId="02CA3AB6" w:rsidR="00D7280F" w:rsidRDefault="00D7280F" w:rsidP="00D7280F">
      <w:pPr>
        <w:rPr>
          <w:rFonts w:ascii="Arial" w:hAnsi="Arial" w:cs="Arial"/>
          <w:b/>
          <w:sz w:val="28"/>
          <w:szCs w:val="28"/>
        </w:rPr>
      </w:pPr>
    </w:p>
    <w:p w14:paraId="233B10C4" w14:textId="2BFEEEF9" w:rsidR="00D7280F" w:rsidRDefault="00D7280F" w:rsidP="00D7280F">
      <w:pPr>
        <w:rPr>
          <w:rFonts w:ascii="Arial" w:hAnsi="Arial" w:cs="Arial"/>
          <w:b/>
          <w:sz w:val="28"/>
          <w:szCs w:val="28"/>
        </w:rPr>
      </w:pPr>
    </w:p>
    <w:p w14:paraId="6E2280AC" w14:textId="3CAF4BDB" w:rsidR="00D7280F" w:rsidRDefault="00D7280F" w:rsidP="00D7280F">
      <w:pPr>
        <w:rPr>
          <w:rFonts w:ascii="Arial" w:hAnsi="Arial" w:cs="Arial"/>
          <w:b/>
          <w:sz w:val="28"/>
          <w:szCs w:val="28"/>
        </w:rPr>
      </w:pPr>
    </w:p>
    <w:p w14:paraId="2BFDF6B0" w14:textId="3A7190E9" w:rsidR="00D7280F" w:rsidRDefault="00D7280F" w:rsidP="00D7280F">
      <w:pPr>
        <w:rPr>
          <w:rFonts w:ascii="Arial" w:hAnsi="Arial" w:cs="Arial"/>
          <w:b/>
          <w:sz w:val="28"/>
          <w:szCs w:val="28"/>
        </w:rPr>
      </w:pPr>
    </w:p>
    <w:p w14:paraId="31D11396" w14:textId="77777777" w:rsidR="0014467D" w:rsidRDefault="0014467D" w:rsidP="00D7280F">
      <w:pPr>
        <w:rPr>
          <w:rFonts w:ascii="Arial" w:hAnsi="Arial" w:cs="Arial"/>
          <w:b/>
          <w:sz w:val="28"/>
          <w:szCs w:val="28"/>
        </w:rPr>
      </w:pPr>
    </w:p>
    <w:p w14:paraId="1ABF3F48" w14:textId="6B5D354C" w:rsidR="006844B1" w:rsidRPr="008C2396" w:rsidRDefault="00C454AB" w:rsidP="0050044E">
      <w:pPr>
        <w:numPr>
          <w:ilvl w:val="0"/>
          <w:numId w:val="28"/>
        </w:numPr>
        <w:jc w:val="center"/>
        <w:rPr>
          <w:rFonts w:ascii="Arial" w:hAnsi="Arial" w:cs="Arial"/>
          <w:b/>
          <w:sz w:val="28"/>
          <w:szCs w:val="28"/>
        </w:rPr>
      </w:pPr>
      <w:r w:rsidRPr="008C2396">
        <w:rPr>
          <w:rFonts w:ascii="Arial" w:hAnsi="Arial" w:cs="Arial"/>
          <w:b/>
          <w:sz w:val="28"/>
          <w:szCs w:val="28"/>
        </w:rPr>
        <w:lastRenderedPageBreak/>
        <w:t>FASE DE PLANEACIÓN</w:t>
      </w:r>
      <w:r w:rsidR="006007F2" w:rsidRPr="008C2396">
        <w:rPr>
          <w:rFonts w:ascii="Arial" w:hAnsi="Arial" w:cs="Arial"/>
          <w:b/>
          <w:sz w:val="28"/>
          <w:szCs w:val="28"/>
        </w:rPr>
        <w:t xml:space="preserve"> Y GERENCIA DEL PROYECTO</w:t>
      </w:r>
    </w:p>
    <w:p w14:paraId="35EB67C0" w14:textId="77777777" w:rsidR="006844B1" w:rsidRPr="008C2396" w:rsidRDefault="006844B1" w:rsidP="00E15918">
      <w:pPr>
        <w:jc w:val="center"/>
        <w:rPr>
          <w:rFonts w:ascii="Arial" w:hAnsi="Arial" w:cs="Arial"/>
          <w:b/>
          <w:sz w:val="28"/>
          <w:szCs w:val="28"/>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891"/>
        <w:gridCol w:w="358"/>
        <w:gridCol w:w="1075"/>
        <w:gridCol w:w="1499"/>
        <w:gridCol w:w="129"/>
        <w:gridCol w:w="1217"/>
        <w:gridCol w:w="1217"/>
        <w:gridCol w:w="348"/>
        <w:gridCol w:w="2255"/>
      </w:tblGrid>
      <w:tr w:rsidR="009919B5" w:rsidRPr="008C2396" w14:paraId="514A3718" w14:textId="77777777" w:rsidTr="00BE45CE">
        <w:trPr>
          <w:trHeight w:val="182"/>
        </w:trPr>
        <w:tc>
          <w:tcPr>
            <w:tcW w:w="2712" w:type="dxa"/>
            <w:gridSpan w:val="3"/>
            <w:shd w:val="clear" w:color="auto" w:fill="A50021"/>
            <w:vAlign w:val="center"/>
          </w:tcPr>
          <w:p w14:paraId="22F80C3D"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 xml:space="preserve">Responsable </w:t>
            </w:r>
          </w:p>
        </w:tc>
        <w:tc>
          <w:tcPr>
            <w:tcW w:w="2574" w:type="dxa"/>
            <w:gridSpan w:val="2"/>
            <w:shd w:val="clear" w:color="auto" w:fill="FFFFFF"/>
            <w:vAlign w:val="center"/>
          </w:tcPr>
          <w:p w14:paraId="20FA51AF" w14:textId="77777777" w:rsidR="000E42E9" w:rsidRPr="008C2396" w:rsidRDefault="000E42E9" w:rsidP="004627A3">
            <w:pPr>
              <w:jc w:val="center"/>
              <w:rPr>
                <w:rFonts w:ascii="Arial" w:hAnsi="Arial" w:cs="Arial"/>
                <w:b/>
                <w:sz w:val="22"/>
                <w:szCs w:val="22"/>
              </w:rPr>
            </w:pPr>
          </w:p>
        </w:tc>
        <w:tc>
          <w:tcPr>
            <w:tcW w:w="2911" w:type="dxa"/>
            <w:gridSpan w:val="4"/>
            <w:shd w:val="clear" w:color="auto" w:fill="A50021"/>
            <w:vAlign w:val="center"/>
          </w:tcPr>
          <w:p w14:paraId="3E1C7207"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Fecha</w:t>
            </w:r>
          </w:p>
        </w:tc>
        <w:tc>
          <w:tcPr>
            <w:tcW w:w="2255" w:type="dxa"/>
            <w:shd w:val="clear" w:color="auto" w:fill="FFFFFF"/>
            <w:vAlign w:val="center"/>
          </w:tcPr>
          <w:p w14:paraId="644F4D02" w14:textId="48185A2B" w:rsidR="000E42E9" w:rsidRPr="008C2396" w:rsidRDefault="0014467D" w:rsidP="004627A3">
            <w:pPr>
              <w:jc w:val="center"/>
              <w:rPr>
                <w:rFonts w:ascii="Arial" w:hAnsi="Arial" w:cs="Arial"/>
                <w:b/>
                <w:sz w:val="22"/>
                <w:szCs w:val="22"/>
              </w:rPr>
            </w:pPr>
            <w:r>
              <w:rPr>
                <w:rFonts w:ascii="Arial" w:hAnsi="Arial" w:cs="Arial"/>
                <w:b/>
                <w:sz w:val="22"/>
                <w:szCs w:val="22"/>
              </w:rPr>
              <w:t>06/10/2022</w:t>
            </w:r>
          </w:p>
        </w:tc>
      </w:tr>
      <w:tr w:rsidR="00BB0598" w:rsidRPr="008C2396" w14:paraId="06E24465" w14:textId="77777777" w:rsidTr="0031230D">
        <w:trPr>
          <w:trHeight w:val="182"/>
        </w:trPr>
        <w:tc>
          <w:tcPr>
            <w:tcW w:w="10452" w:type="dxa"/>
            <w:gridSpan w:val="10"/>
            <w:shd w:val="clear" w:color="auto" w:fill="A50021"/>
            <w:vAlign w:val="center"/>
          </w:tcPr>
          <w:p w14:paraId="273066BE" w14:textId="77777777" w:rsidR="00BB0598" w:rsidRPr="008C2396" w:rsidRDefault="00E75F93" w:rsidP="000C0F24">
            <w:pPr>
              <w:jc w:val="center"/>
              <w:rPr>
                <w:rFonts w:ascii="Arial" w:hAnsi="Arial" w:cs="Arial"/>
                <w:b/>
                <w:sz w:val="22"/>
                <w:szCs w:val="22"/>
              </w:rPr>
            </w:pPr>
            <w:r w:rsidRPr="008C2396">
              <w:rPr>
                <w:rFonts w:ascii="Arial" w:hAnsi="Arial" w:cs="Arial"/>
                <w:b/>
                <w:sz w:val="22"/>
                <w:szCs w:val="22"/>
              </w:rPr>
              <w:t>Plan estratégico de fases del proyecto</w:t>
            </w:r>
          </w:p>
        </w:tc>
      </w:tr>
      <w:tr w:rsidR="009919B5" w:rsidRPr="008C2396" w14:paraId="0A16EC1D" w14:textId="77777777" w:rsidTr="00BE45CE">
        <w:trPr>
          <w:trHeight w:val="226"/>
        </w:trPr>
        <w:tc>
          <w:tcPr>
            <w:tcW w:w="463" w:type="dxa"/>
            <w:shd w:val="clear" w:color="auto" w:fill="A6A6A6"/>
          </w:tcPr>
          <w:p w14:paraId="3166811A" w14:textId="77777777" w:rsidR="001E1737" w:rsidRPr="008C2396" w:rsidRDefault="001E1737" w:rsidP="001E1737">
            <w:pPr>
              <w:rPr>
                <w:rFonts w:ascii="Arial" w:hAnsi="Arial" w:cs="Arial"/>
                <w:b/>
                <w:sz w:val="22"/>
                <w:szCs w:val="22"/>
                <w:lang w:val="es-CO"/>
              </w:rPr>
            </w:pPr>
            <w:proofErr w:type="spellStart"/>
            <w:r w:rsidRPr="008C2396">
              <w:rPr>
                <w:rFonts w:ascii="Arial" w:hAnsi="Arial" w:cs="Arial"/>
                <w:b/>
                <w:sz w:val="22"/>
                <w:szCs w:val="22"/>
                <w:lang w:val="es-CO"/>
              </w:rPr>
              <w:t>N°</w:t>
            </w:r>
            <w:proofErr w:type="spellEnd"/>
          </w:p>
        </w:tc>
        <w:tc>
          <w:tcPr>
            <w:tcW w:w="1891" w:type="dxa"/>
            <w:shd w:val="clear" w:color="auto" w:fill="A6A6A6"/>
          </w:tcPr>
          <w:p w14:paraId="447394F1"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Nombre Etapa</w:t>
            </w:r>
          </w:p>
        </w:tc>
        <w:tc>
          <w:tcPr>
            <w:tcW w:w="1433" w:type="dxa"/>
            <w:gridSpan w:val="2"/>
            <w:shd w:val="clear" w:color="auto" w:fill="A6A6A6"/>
          </w:tcPr>
          <w:p w14:paraId="2125BADE"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 xml:space="preserve">Actividad </w:t>
            </w:r>
          </w:p>
        </w:tc>
        <w:tc>
          <w:tcPr>
            <w:tcW w:w="1628" w:type="dxa"/>
            <w:gridSpan w:val="2"/>
            <w:shd w:val="clear" w:color="auto" w:fill="A6A6A6"/>
          </w:tcPr>
          <w:p w14:paraId="3F7E9DE8" w14:textId="77777777" w:rsidR="001E1737" w:rsidRPr="008C2396" w:rsidRDefault="00BC1DA8" w:rsidP="001E1737">
            <w:pPr>
              <w:rPr>
                <w:rFonts w:ascii="Arial" w:hAnsi="Arial" w:cs="Arial"/>
                <w:b/>
                <w:sz w:val="22"/>
                <w:szCs w:val="22"/>
                <w:lang w:val="es-CO"/>
              </w:rPr>
            </w:pPr>
            <w:r w:rsidRPr="008C2396">
              <w:rPr>
                <w:rFonts w:ascii="Arial" w:hAnsi="Arial" w:cs="Arial"/>
                <w:b/>
                <w:sz w:val="22"/>
                <w:szCs w:val="22"/>
                <w:lang w:val="es-CO"/>
              </w:rPr>
              <w:t xml:space="preserve">Rol </w:t>
            </w:r>
            <w:r w:rsidR="001E1737" w:rsidRPr="008C2396">
              <w:rPr>
                <w:rFonts w:ascii="Arial" w:hAnsi="Arial" w:cs="Arial"/>
                <w:b/>
                <w:sz w:val="22"/>
                <w:szCs w:val="22"/>
                <w:lang w:val="es-CO"/>
              </w:rPr>
              <w:t>Responsable</w:t>
            </w:r>
          </w:p>
        </w:tc>
        <w:tc>
          <w:tcPr>
            <w:tcW w:w="1217" w:type="dxa"/>
            <w:shd w:val="clear" w:color="auto" w:fill="A6A6A6"/>
          </w:tcPr>
          <w:p w14:paraId="777C9D27"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Inicio</w:t>
            </w:r>
          </w:p>
        </w:tc>
        <w:tc>
          <w:tcPr>
            <w:tcW w:w="1217" w:type="dxa"/>
            <w:shd w:val="clear" w:color="auto" w:fill="A6A6A6"/>
          </w:tcPr>
          <w:p w14:paraId="02A5D323"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Fin</w:t>
            </w:r>
          </w:p>
        </w:tc>
        <w:tc>
          <w:tcPr>
            <w:tcW w:w="2603" w:type="dxa"/>
            <w:gridSpan w:val="2"/>
            <w:shd w:val="clear" w:color="auto" w:fill="A6A6A6"/>
          </w:tcPr>
          <w:p w14:paraId="2EA1A3D5"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Comentarios</w:t>
            </w:r>
          </w:p>
        </w:tc>
      </w:tr>
      <w:tr w:rsidR="009919B5" w:rsidRPr="008C2396" w14:paraId="33DA54C8" w14:textId="77777777" w:rsidTr="00BE45CE">
        <w:trPr>
          <w:trHeight w:val="567"/>
        </w:trPr>
        <w:tc>
          <w:tcPr>
            <w:tcW w:w="463" w:type="dxa"/>
            <w:shd w:val="clear" w:color="auto" w:fill="FFFFFF"/>
            <w:vAlign w:val="center"/>
          </w:tcPr>
          <w:p w14:paraId="2C6CD4D3" w14:textId="3CE92C45" w:rsidR="001E1737" w:rsidRPr="0014467D" w:rsidRDefault="0014467D" w:rsidP="00D76FAB">
            <w:pPr>
              <w:rPr>
                <w:rFonts w:ascii="Arial" w:hAnsi="Arial" w:cs="Arial"/>
                <w:b/>
                <w:i/>
                <w:iCs/>
                <w:sz w:val="22"/>
                <w:szCs w:val="22"/>
                <w:lang w:val="es-CO"/>
              </w:rPr>
            </w:pPr>
            <w:r w:rsidRPr="0014467D">
              <w:rPr>
                <w:rFonts w:ascii="Arial" w:hAnsi="Arial" w:cs="Arial"/>
                <w:b/>
                <w:i/>
                <w:iCs/>
                <w:sz w:val="22"/>
                <w:szCs w:val="22"/>
                <w:lang w:val="es-CO"/>
              </w:rPr>
              <w:t>1</w:t>
            </w:r>
          </w:p>
        </w:tc>
        <w:tc>
          <w:tcPr>
            <w:tcW w:w="1891" w:type="dxa"/>
            <w:shd w:val="clear" w:color="auto" w:fill="FFFFFF"/>
            <w:vAlign w:val="center"/>
          </w:tcPr>
          <w:p w14:paraId="662D76A5" w14:textId="59513F30" w:rsidR="001E1737" w:rsidRPr="0014467D" w:rsidRDefault="0014467D" w:rsidP="00D76FAB">
            <w:pPr>
              <w:rPr>
                <w:rFonts w:ascii="Arial" w:hAnsi="Arial" w:cs="Arial"/>
                <w:b/>
                <w:i/>
                <w:iCs/>
                <w:sz w:val="22"/>
                <w:szCs w:val="22"/>
                <w:lang w:val="es-CO"/>
              </w:rPr>
            </w:pPr>
            <w:r w:rsidRPr="0014467D">
              <w:rPr>
                <w:rFonts w:ascii="Arial" w:hAnsi="Arial" w:cs="Arial"/>
                <w:b/>
                <w:i/>
                <w:iCs/>
                <w:sz w:val="22"/>
                <w:szCs w:val="22"/>
                <w:lang w:val="es-CO"/>
              </w:rPr>
              <w:t>Pre diseño</w:t>
            </w:r>
          </w:p>
        </w:tc>
        <w:tc>
          <w:tcPr>
            <w:tcW w:w="1433" w:type="dxa"/>
            <w:gridSpan w:val="2"/>
            <w:shd w:val="clear" w:color="auto" w:fill="FFFFFF"/>
            <w:vAlign w:val="center"/>
          </w:tcPr>
          <w:p w14:paraId="792D8988" w14:textId="0A64ABE9" w:rsidR="001E1737" w:rsidRPr="00B55888" w:rsidRDefault="00B55888" w:rsidP="00D76FAB">
            <w:pPr>
              <w:rPr>
                <w:rFonts w:ascii="Arial" w:hAnsi="Arial" w:cs="Arial"/>
                <w:bCs/>
                <w:i/>
                <w:iCs/>
                <w:sz w:val="20"/>
                <w:szCs w:val="20"/>
                <w:lang w:val="es-CO"/>
              </w:rPr>
            </w:pPr>
            <w:r>
              <w:rPr>
                <w:rFonts w:ascii="Arial" w:hAnsi="Arial" w:cs="Arial"/>
                <w:bCs/>
                <w:i/>
                <w:iCs/>
                <w:sz w:val="20"/>
                <w:szCs w:val="20"/>
                <w:lang w:val="es-CO"/>
              </w:rPr>
              <w:t>Bocetos y planeación de actividades</w:t>
            </w:r>
          </w:p>
        </w:tc>
        <w:tc>
          <w:tcPr>
            <w:tcW w:w="1628" w:type="dxa"/>
            <w:gridSpan w:val="2"/>
            <w:shd w:val="clear" w:color="auto" w:fill="FFFFFF"/>
            <w:vAlign w:val="center"/>
          </w:tcPr>
          <w:p w14:paraId="63020E54" w14:textId="3CCD3F4A" w:rsidR="001E1737" w:rsidRPr="00B55888" w:rsidRDefault="00E0670C" w:rsidP="00D76FAB">
            <w:pPr>
              <w:rPr>
                <w:rFonts w:ascii="Arial" w:hAnsi="Arial" w:cs="Arial"/>
                <w:bCs/>
                <w:i/>
                <w:iCs/>
                <w:sz w:val="20"/>
                <w:szCs w:val="20"/>
                <w:lang w:val="es-CO"/>
              </w:rPr>
            </w:pPr>
            <w:r>
              <w:rPr>
                <w:rFonts w:ascii="Arial" w:hAnsi="Arial" w:cs="Arial"/>
                <w:bCs/>
                <w:i/>
                <w:iCs/>
                <w:sz w:val="20"/>
                <w:szCs w:val="20"/>
                <w:lang w:val="es-CO"/>
              </w:rPr>
              <w:t>Analista de sistemas</w:t>
            </w:r>
          </w:p>
        </w:tc>
        <w:tc>
          <w:tcPr>
            <w:tcW w:w="1217" w:type="dxa"/>
            <w:shd w:val="clear" w:color="auto" w:fill="FFFFFF"/>
            <w:vAlign w:val="center"/>
          </w:tcPr>
          <w:p w14:paraId="60ECAA52" w14:textId="27CE0045" w:rsidR="001E1737" w:rsidRPr="00B55888" w:rsidRDefault="009919B5" w:rsidP="00D76FAB">
            <w:pPr>
              <w:rPr>
                <w:rFonts w:ascii="Arial" w:hAnsi="Arial" w:cs="Arial"/>
                <w:bCs/>
                <w:i/>
                <w:iCs/>
                <w:sz w:val="20"/>
                <w:szCs w:val="20"/>
                <w:lang w:val="es-CO"/>
              </w:rPr>
            </w:pPr>
            <w:r>
              <w:rPr>
                <w:rFonts w:ascii="Arial" w:hAnsi="Arial" w:cs="Arial"/>
                <w:bCs/>
                <w:i/>
                <w:iCs/>
                <w:sz w:val="20"/>
                <w:szCs w:val="20"/>
                <w:lang w:val="es-CO"/>
              </w:rPr>
              <w:t>10/10/2022</w:t>
            </w:r>
          </w:p>
        </w:tc>
        <w:tc>
          <w:tcPr>
            <w:tcW w:w="1217" w:type="dxa"/>
            <w:shd w:val="clear" w:color="auto" w:fill="FFFFFF"/>
            <w:vAlign w:val="center"/>
          </w:tcPr>
          <w:p w14:paraId="724EE4A7" w14:textId="25C0481F" w:rsidR="001E1737" w:rsidRPr="00B55888" w:rsidRDefault="009919B5" w:rsidP="00D76FAB">
            <w:pPr>
              <w:rPr>
                <w:rFonts w:ascii="Arial" w:hAnsi="Arial" w:cs="Arial"/>
                <w:bCs/>
                <w:i/>
                <w:iCs/>
                <w:sz w:val="20"/>
                <w:szCs w:val="20"/>
                <w:lang w:val="es-CO"/>
              </w:rPr>
            </w:pPr>
            <w:r>
              <w:rPr>
                <w:rFonts w:ascii="Arial" w:hAnsi="Arial" w:cs="Arial"/>
                <w:bCs/>
                <w:i/>
                <w:iCs/>
                <w:sz w:val="20"/>
                <w:szCs w:val="20"/>
                <w:lang w:val="es-CO"/>
              </w:rPr>
              <w:t>30/10/2022</w:t>
            </w:r>
          </w:p>
        </w:tc>
        <w:tc>
          <w:tcPr>
            <w:tcW w:w="2603" w:type="dxa"/>
            <w:gridSpan w:val="2"/>
            <w:shd w:val="clear" w:color="auto" w:fill="FFFFFF"/>
            <w:vAlign w:val="center"/>
          </w:tcPr>
          <w:p w14:paraId="57A6C4D7" w14:textId="52E324A8" w:rsidR="001E1737" w:rsidRPr="00B55888" w:rsidRDefault="009919B5" w:rsidP="00D76FAB">
            <w:pPr>
              <w:rPr>
                <w:rFonts w:ascii="Arial" w:hAnsi="Arial" w:cs="Arial"/>
                <w:bCs/>
                <w:i/>
                <w:iCs/>
                <w:sz w:val="20"/>
                <w:szCs w:val="20"/>
                <w:lang w:val="es-CO"/>
              </w:rPr>
            </w:pPr>
            <w:r>
              <w:rPr>
                <w:rFonts w:ascii="Arial" w:hAnsi="Arial" w:cs="Arial"/>
                <w:bCs/>
                <w:i/>
                <w:iCs/>
                <w:sz w:val="20"/>
                <w:szCs w:val="20"/>
                <w:lang w:val="es-CO"/>
              </w:rPr>
              <w:t xml:space="preserve">Bocetos e implementación del modelo de negocios. </w:t>
            </w:r>
          </w:p>
        </w:tc>
      </w:tr>
      <w:tr w:rsidR="009919B5" w:rsidRPr="008C2396" w14:paraId="2F9CFDDE" w14:textId="77777777" w:rsidTr="00BE45CE">
        <w:trPr>
          <w:trHeight w:val="567"/>
        </w:trPr>
        <w:tc>
          <w:tcPr>
            <w:tcW w:w="463" w:type="dxa"/>
            <w:shd w:val="clear" w:color="auto" w:fill="FFFFFF"/>
            <w:vAlign w:val="center"/>
          </w:tcPr>
          <w:p w14:paraId="59F34CFA" w14:textId="496B4AF4" w:rsidR="001E1737" w:rsidRPr="0014467D" w:rsidRDefault="0014467D" w:rsidP="00D76FAB">
            <w:pPr>
              <w:rPr>
                <w:rFonts w:ascii="Arial" w:hAnsi="Arial" w:cs="Arial"/>
                <w:b/>
                <w:i/>
                <w:iCs/>
                <w:sz w:val="22"/>
                <w:szCs w:val="22"/>
                <w:lang w:val="es-CO"/>
              </w:rPr>
            </w:pPr>
            <w:r w:rsidRPr="0014467D">
              <w:rPr>
                <w:rFonts w:ascii="Arial" w:hAnsi="Arial" w:cs="Arial"/>
                <w:b/>
                <w:i/>
                <w:iCs/>
                <w:sz w:val="22"/>
                <w:szCs w:val="22"/>
                <w:lang w:val="es-CO"/>
              </w:rPr>
              <w:t>2</w:t>
            </w:r>
          </w:p>
        </w:tc>
        <w:tc>
          <w:tcPr>
            <w:tcW w:w="1891" w:type="dxa"/>
            <w:shd w:val="clear" w:color="auto" w:fill="FFFFFF"/>
            <w:vAlign w:val="center"/>
          </w:tcPr>
          <w:p w14:paraId="65DD083B" w14:textId="5EB59F1F" w:rsidR="001E1737" w:rsidRPr="0014467D" w:rsidRDefault="0014467D" w:rsidP="00D76FAB">
            <w:pPr>
              <w:rPr>
                <w:rFonts w:ascii="Arial" w:hAnsi="Arial" w:cs="Arial"/>
                <w:b/>
                <w:i/>
                <w:iCs/>
                <w:sz w:val="22"/>
                <w:szCs w:val="22"/>
                <w:lang w:val="es-CO"/>
              </w:rPr>
            </w:pPr>
            <w:r w:rsidRPr="0014467D">
              <w:rPr>
                <w:rFonts w:ascii="Arial" w:hAnsi="Arial" w:cs="Arial"/>
                <w:b/>
                <w:i/>
                <w:iCs/>
                <w:sz w:val="22"/>
                <w:szCs w:val="22"/>
                <w:lang w:val="es-CO"/>
              </w:rPr>
              <w:t>Diseño</w:t>
            </w:r>
          </w:p>
        </w:tc>
        <w:tc>
          <w:tcPr>
            <w:tcW w:w="1433" w:type="dxa"/>
            <w:gridSpan w:val="2"/>
            <w:shd w:val="clear" w:color="auto" w:fill="FFFFFF"/>
            <w:vAlign w:val="center"/>
          </w:tcPr>
          <w:p w14:paraId="6B91B179" w14:textId="4F7FC17D" w:rsidR="001E1737" w:rsidRPr="00B55888" w:rsidRDefault="00B55888" w:rsidP="00D76FAB">
            <w:pPr>
              <w:rPr>
                <w:rFonts w:ascii="Arial" w:hAnsi="Arial" w:cs="Arial"/>
                <w:bCs/>
                <w:i/>
                <w:iCs/>
                <w:sz w:val="20"/>
                <w:szCs w:val="20"/>
                <w:lang w:val="es-CO"/>
              </w:rPr>
            </w:pPr>
            <w:r>
              <w:rPr>
                <w:rFonts w:ascii="Arial" w:hAnsi="Arial" w:cs="Arial"/>
                <w:bCs/>
                <w:i/>
                <w:iCs/>
                <w:sz w:val="20"/>
                <w:szCs w:val="20"/>
                <w:lang w:val="es-CO"/>
              </w:rPr>
              <w:t>Desarrollo e ejecución de diseños</w:t>
            </w:r>
          </w:p>
        </w:tc>
        <w:tc>
          <w:tcPr>
            <w:tcW w:w="1628" w:type="dxa"/>
            <w:gridSpan w:val="2"/>
            <w:shd w:val="clear" w:color="auto" w:fill="FFFFFF"/>
            <w:vAlign w:val="center"/>
          </w:tcPr>
          <w:p w14:paraId="4F525A54" w14:textId="26454B1A" w:rsidR="001E1737" w:rsidRPr="00B55888" w:rsidRDefault="00E0670C" w:rsidP="00D76FAB">
            <w:pPr>
              <w:rPr>
                <w:rFonts w:ascii="Arial" w:hAnsi="Arial" w:cs="Arial"/>
                <w:bCs/>
                <w:i/>
                <w:iCs/>
                <w:sz w:val="20"/>
                <w:szCs w:val="20"/>
                <w:lang w:val="es-CO"/>
              </w:rPr>
            </w:pPr>
            <w:r>
              <w:rPr>
                <w:rFonts w:ascii="Arial" w:hAnsi="Arial" w:cs="Arial"/>
                <w:bCs/>
                <w:i/>
                <w:iCs/>
                <w:sz w:val="20"/>
                <w:szCs w:val="20"/>
                <w:lang w:val="es-CO"/>
              </w:rPr>
              <w:t xml:space="preserve">Diseñadores </w:t>
            </w:r>
            <w:r w:rsidR="009919B5">
              <w:rPr>
                <w:rFonts w:ascii="Arial" w:hAnsi="Arial" w:cs="Arial"/>
                <w:bCs/>
                <w:i/>
                <w:iCs/>
                <w:sz w:val="20"/>
                <w:szCs w:val="20"/>
                <w:lang w:val="es-CO"/>
              </w:rPr>
              <w:t xml:space="preserve">gráficos </w:t>
            </w:r>
          </w:p>
        </w:tc>
        <w:tc>
          <w:tcPr>
            <w:tcW w:w="1217" w:type="dxa"/>
            <w:shd w:val="clear" w:color="auto" w:fill="FFFFFF"/>
            <w:vAlign w:val="center"/>
          </w:tcPr>
          <w:p w14:paraId="25602D99" w14:textId="704499E1" w:rsidR="001E1737" w:rsidRPr="00B55888" w:rsidRDefault="009919B5" w:rsidP="00D76FAB">
            <w:pPr>
              <w:rPr>
                <w:rFonts w:ascii="Arial" w:hAnsi="Arial" w:cs="Arial"/>
                <w:bCs/>
                <w:i/>
                <w:iCs/>
                <w:sz w:val="20"/>
                <w:szCs w:val="20"/>
                <w:lang w:val="es-CO"/>
              </w:rPr>
            </w:pPr>
            <w:r>
              <w:rPr>
                <w:rFonts w:ascii="Arial" w:hAnsi="Arial" w:cs="Arial"/>
                <w:bCs/>
                <w:i/>
                <w:iCs/>
                <w:sz w:val="20"/>
                <w:szCs w:val="20"/>
                <w:lang w:val="es-CO"/>
              </w:rPr>
              <w:t>31/10/2022</w:t>
            </w:r>
          </w:p>
        </w:tc>
        <w:tc>
          <w:tcPr>
            <w:tcW w:w="1217" w:type="dxa"/>
            <w:shd w:val="clear" w:color="auto" w:fill="FFFFFF"/>
            <w:vAlign w:val="center"/>
          </w:tcPr>
          <w:p w14:paraId="75C1FB54" w14:textId="60CBB936" w:rsidR="001E1737" w:rsidRPr="00B55888" w:rsidRDefault="009919B5" w:rsidP="00D76FAB">
            <w:pPr>
              <w:rPr>
                <w:rFonts w:ascii="Arial" w:hAnsi="Arial" w:cs="Arial"/>
                <w:bCs/>
                <w:i/>
                <w:iCs/>
                <w:sz w:val="20"/>
                <w:szCs w:val="20"/>
                <w:lang w:val="es-CO"/>
              </w:rPr>
            </w:pPr>
            <w:r>
              <w:rPr>
                <w:rFonts w:ascii="Arial" w:hAnsi="Arial" w:cs="Arial"/>
                <w:bCs/>
                <w:i/>
                <w:iCs/>
                <w:sz w:val="20"/>
                <w:szCs w:val="20"/>
                <w:lang w:val="es-CO"/>
              </w:rPr>
              <w:t>21/11/2022</w:t>
            </w:r>
          </w:p>
        </w:tc>
        <w:tc>
          <w:tcPr>
            <w:tcW w:w="2603" w:type="dxa"/>
            <w:gridSpan w:val="2"/>
            <w:shd w:val="clear" w:color="auto" w:fill="FFFFFF"/>
            <w:vAlign w:val="center"/>
          </w:tcPr>
          <w:p w14:paraId="2DD3C0ED" w14:textId="153B78EC" w:rsidR="001E1737" w:rsidRPr="00B55888" w:rsidRDefault="00DF6FC0" w:rsidP="00D76FAB">
            <w:pPr>
              <w:rPr>
                <w:rFonts w:ascii="Arial" w:hAnsi="Arial" w:cs="Arial"/>
                <w:bCs/>
                <w:i/>
                <w:iCs/>
                <w:sz w:val="20"/>
                <w:szCs w:val="20"/>
                <w:lang w:val="es-CO"/>
              </w:rPr>
            </w:pPr>
            <w:r>
              <w:rPr>
                <w:rFonts w:ascii="Arial" w:hAnsi="Arial" w:cs="Arial"/>
                <w:bCs/>
                <w:i/>
                <w:iCs/>
                <w:sz w:val="20"/>
                <w:szCs w:val="20"/>
                <w:lang w:val="es-CO"/>
              </w:rPr>
              <w:t xml:space="preserve">Creación de UI y UX </w:t>
            </w:r>
          </w:p>
        </w:tc>
      </w:tr>
      <w:tr w:rsidR="009919B5" w:rsidRPr="008C2396" w14:paraId="31893719" w14:textId="77777777" w:rsidTr="00BE45CE">
        <w:trPr>
          <w:trHeight w:val="567"/>
        </w:trPr>
        <w:tc>
          <w:tcPr>
            <w:tcW w:w="463" w:type="dxa"/>
            <w:shd w:val="clear" w:color="auto" w:fill="FFFFFF"/>
            <w:vAlign w:val="center"/>
          </w:tcPr>
          <w:p w14:paraId="34C40936" w14:textId="34274AD5" w:rsidR="001E1737" w:rsidRPr="0014467D" w:rsidRDefault="0014467D" w:rsidP="00D76FAB">
            <w:pPr>
              <w:rPr>
                <w:rFonts w:ascii="Arial" w:hAnsi="Arial" w:cs="Arial"/>
                <w:b/>
                <w:i/>
                <w:iCs/>
                <w:sz w:val="22"/>
                <w:szCs w:val="22"/>
                <w:lang w:val="es-CO"/>
              </w:rPr>
            </w:pPr>
            <w:r w:rsidRPr="0014467D">
              <w:rPr>
                <w:rFonts w:ascii="Arial" w:hAnsi="Arial" w:cs="Arial"/>
                <w:b/>
                <w:i/>
                <w:iCs/>
                <w:sz w:val="22"/>
                <w:szCs w:val="22"/>
                <w:lang w:val="es-CO"/>
              </w:rPr>
              <w:t>3</w:t>
            </w:r>
          </w:p>
        </w:tc>
        <w:tc>
          <w:tcPr>
            <w:tcW w:w="1891" w:type="dxa"/>
            <w:shd w:val="clear" w:color="auto" w:fill="FFFFFF"/>
            <w:vAlign w:val="center"/>
          </w:tcPr>
          <w:p w14:paraId="5FA2351B" w14:textId="3759D1EB" w:rsidR="001E1737" w:rsidRPr="0014467D" w:rsidRDefault="0014467D" w:rsidP="00D76FAB">
            <w:pPr>
              <w:rPr>
                <w:rFonts w:ascii="Arial" w:hAnsi="Arial" w:cs="Arial"/>
                <w:b/>
                <w:i/>
                <w:iCs/>
                <w:sz w:val="22"/>
                <w:szCs w:val="22"/>
                <w:lang w:val="es-CO"/>
              </w:rPr>
            </w:pPr>
            <w:r>
              <w:rPr>
                <w:rFonts w:ascii="Arial" w:hAnsi="Arial" w:cs="Arial"/>
                <w:b/>
                <w:i/>
                <w:iCs/>
                <w:sz w:val="22"/>
                <w:szCs w:val="22"/>
                <w:lang w:val="es-CO"/>
              </w:rPr>
              <w:t>Logística e inicio de implementación de código</w:t>
            </w:r>
          </w:p>
        </w:tc>
        <w:tc>
          <w:tcPr>
            <w:tcW w:w="1433" w:type="dxa"/>
            <w:gridSpan w:val="2"/>
            <w:shd w:val="clear" w:color="auto" w:fill="FFFFFF"/>
            <w:vAlign w:val="center"/>
          </w:tcPr>
          <w:p w14:paraId="6CDC3A80" w14:textId="4D677D59" w:rsidR="001E1737" w:rsidRPr="00B55888" w:rsidRDefault="00E0670C" w:rsidP="00D76FAB">
            <w:pPr>
              <w:rPr>
                <w:rFonts w:ascii="Arial" w:hAnsi="Arial" w:cs="Arial"/>
                <w:bCs/>
                <w:i/>
                <w:iCs/>
                <w:sz w:val="20"/>
                <w:szCs w:val="20"/>
                <w:lang w:val="es-CO"/>
              </w:rPr>
            </w:pPr>
            <w:r>
              <w:rPr>
                <w:rFonts w:ascii="Arial" w:hAnsi="Arial" w:cs="Arial"/>
                <w:bCs/>
                <w:i/>
                <w:iCs/>
                <w:sz w:val="20"/>
                <w:szCs w:val="20"/>
                <w:lang w:val="es-CO"/>
              </w:rPr>
              <w:t xml:space="preserve">Proceso de desarrollo </w:t>
            </w:r>
            <w:proofErr w:type="spellStart"/>
            <w:r>
              <w:rPr>
                <w:rFonts w:ascii="Arial" w:hAnsi="Arial" w:cs="Arial"/>
                <w:bCs/>
                <w:i/>
                <w:iCs/>
                <w:sz w:val="20"/>
                <w:szCs w:val="20"/>
                <w:lang w:val="es-CO"/>
              </w:rPr>
              <w:t>backend</w:t>
            </w:r>
            <w:proofErr w:type="spellEnd"/>
            <w:r>
              <w:rPr>
                <w:rFonts w:ascii="Arial" w:hAnsi="Arial" w:cs="Arial"/>
                <w:bCs/>
                <w:i/>
                <w:iCs/>
                <w:sz w:val="20"/>
                <w:szCs w:val="20"/>
                <w:lang w:val="es-CO"/>
              </w:rPr>
              <w:t xml:space="preserve"> y </w:t>
            </w:r>
            <w:proofErr w:type="spellStart"/>
            <w:r>
              <w:rPr>
                <w:rFonts w:ascii="Arial" w:hAnsi="Arial" w:cs="Arial"/>
                <w:bCs/>
                <w:i/>
                <w:iCs/>
                <w:sz w:val="20"/>
                <w:szCs w:val="20"/>
                <w:lang w:val="es-CO"/>
              </w:rPr>
              <w:t>frontend</w:t>
            </w:r>
            <w:proofErr w:type="spellEnd"/>
          </w:p>
        </w:tc>
        <w:tc>
          <w:tcPr>
            <w:tcW w:w="1628" w:type="dxa"/>
            <w:gridSpan w:val="2"/>
            <w:shd w:val="clear" w:color="auto" w:fill="FFFFFF"/>
            <w:vAlign w:val="center"/>
          </w:tcPr>
          <w:p w14:paraId="57BD3DB4" w14:textId="5FD6F189" w:rsidR="001E1737" w:rsidRPr="00B55888" w:rsidRDefault="009919B5" w:rsidP="00D76FAB">
            <w:pPr>
              <w:rPr>
                <w:rFonts w:ascii="Arial" w:hAnsi="Arial" w:cs="Arial"/>
                <w:bCs/>
                <w:i/>
                <w:iCs/>
                <w:sz w:val="20"/>
                <w:szCs w:val="20"/>
                <w:lang w:val="es-CO"/>
              </w:rPr>
            </w:pPr>
            <w:r>
              <w:rPr>
                <w:rFonts w:ascii="Arial" w:hAnsi="Arial" w:cs="Arial"/>
                <w:bCs/>
                <w:i/>
                <w:iCs/>
                <w:sz w:val="20"/>
                <w:szCs w:val="20"/>
                <w:lang w:val="es-CO"/>
              </w:rPr>
              <w:t>Desarrolladores de software</w:t>
            </w:r>
          </w:p>
        </w:tc>
        <w:tc>
          <w:tcPr>
            <w:tcW w:w="1217" w:type="dxa"/>
            <w:shd w:val="clear" w:color="auto" w:fill="FFFFFF"/>
            <w:vAlign w:val="center"/>
          </w:tcPr>
          <w:p w14:paraId="11F51050" w14:textId="6E3AB993" w:rsidR="001E1737" w:rsidRPr="00B55888" w:rsidRDefault="009919B5" w:rsidP="00D76FAB">
            <w:pPr>
              <w:rPr>
                <w:rFonts w:ascii="Arial" w:hAnsi="Arial" w:cs="Arial"/>
                <w:bCs/>
                <w:i/>
                <w:iCs/>
                <w:sz w:val="20"/>
                <w:szCs w:val="20"/>
                <w:lang w:val="es-CO"/>
              </w:rPr>
            </w:pPr>
            <w:r>
              <w:rPr>
                <w:rFonts w:ascii="Arial" w:hAnsi="Arial" w:cs="Arial"/>
                <w:bCs/>
                <w:i/>
                <w:iCs/>
                <w:sz w:val="20"/>
                <w:szCs w:val="20"/>
                <w:lang w:val="es-CO"/>
              </w:rPr>
              <w:t>21/11/2022</w:t>
            </w:r>
          </w:p>
        </w:tc>
        <w:tc>
          <w:tcPr>
            <w:tcW w:w="1217" w:type="dxa"/>
            <w:shd w:val="clear" w:color="auto" w:fill="FFFFFF"/>
            <w:vAlign w:val="center"/>
          </w:tcPr>
          <w:p w14:paraId="017F9273" w14:textId="2E40DBBB" w:rsidR="001E1737" w:rsidRPr="00B55888" w:rsidRDefault="009919B5" w:rsidP="00D76FAB">
            <w:pPr>
              <w:rPr>
                <w:rFonts w:ascii="Arial" w:hAnsi="Arial" w:cs="Arial"/>
                <w:bCs/>
                <w:i/>
                <w:iCs/>
                <w:sz w:val="20"/>
                <w:szCs w:val="20"/>
                <w:lang w:val="es-CO"/>
              </w:rPr>
            </w:pPr>
            <w:r>
              <w:rPr>
                <w:rFonts w:ascii="Arial" w:hAnsi="Arial" w:cs="Arial"/>
                <w:bCs/>
                <w:i/>
                <w:iCs/>
                <w:sz w:val="20"/>
                <w:szCs w:val="20"/>
                <w:lang w:val="es-CO"/>
              </w:rPr>
              <w:t>19/12/2022</w:t>
            </w:r>
          </w:p>
        </w:tc>
        <w:tc>
          <w:tcPr>
            <w:tcW w:w="2603" w:type="dxa"/>
            <w:gridSpan w:val="2"/>
            <w:shd w:val="clear" w:color="auto" w:fill="FFFFFF"/>
            <w:vAlign w:val="center"/>
          </w:tcPr>
          <w:p w14:paraId="162200E6" w14:textId="1A7A1EE8" w:rsidR="001E1737" w:rsidRPr="00B55888" w:rsidRDefault="00DF6FC0" w:rsidP="00D76FAB">
            <w:pPr>
              <w:rPr>
                <w:rFonts w:ascii="Arial" w:hAnsi="Arial" w:cs="Arial"/>
                <w:bCs/>
                <w:i/>
                <w:iCs/>
                <w:sz w:val="20"/>
                <w:szCs w:val="20"/>
                <w:lang w:val="es-CO"/>
              </w:rPr>
            </w:pPr>
            <w:r>
              <w:rPr>
                <w:rFonts w:ascii="Arial" w:hAnsi="Arial" w:cs="Arial"/>
                <w:bCs/>
                <w:i/>
                <w:iCs/>
                <w:sz w:val="20"/>
                <w:szCs w:val="20"/>
                <w:lang w:val="es-CO"/>
              </w:rPr>
              <w:t xml:space="preserve">Codificación y creación del software </w:t>
            </w:r>
          </w:p>
        </w:tc>
      </w:tr>
      <w:tr w:rsidR="009919B5" w:rsidRPr="008C2396" w14:paraId="60039432" w14:textId="77777777" w:rsidTr="00BE45CE">
        <w:trPr>
          <w:trHeight w:val="567"/>
        </w:trPr>
        <w:tc>
          <w:tcPr>
            <w:tcW w:w="463" w:type="dxa"/>
            <w:shd w:val="clear" w:color="auto" w:fill="FFFFFF"/>
            <w:vAlign w:val="center"/>
          </w:tcPr>
          <w:p w14:paraId="78137A41" w14:textId="33B1D249" w:rsidR="001E1737" w:rsidRPr="0014467D" w:rsidRDefault="0014467D" w:rsidP="0014467D">
            <w:pPr>
              <w:pStyle w:val="Ttulo1"/>
              <w:numPr>
                <w:ilvl w:val="0"/>
                <w:numId w:val="0"/>
              </w:numPr>
              <w:jc w:val="left"/>
              <w:rPr>
                <w:i/>
                <w:iCs/>
                <w:sz w:val="22"/>
                <w:szCs w:val="22"/>
              </w:rPr>
            </w:pPr>
            <w:r w:rsidRPr="0014467D">
              <w:rPr>
                <w:i/>
                <w:iCs/>
                <w:sz w:val="22"/>
                <w:szCs w:val="22"/>
              </w:rPr>
              <w:t>4</w:t>
            </w:r>
          </w:p>
        </w:tc>
        <w:tc>
          <w:tcPr>
            <w:tcW w:w="1891" w:type="dxa"/>
            <w:shd w:val="clear" w:color="auto" w:fill="FFFFFF"/>
            <w:vAlign w:val="center"/>
          </w:tcPr>
          <w:p w14:paraId="1E4612B4" w14:textId="687DB11A" w:rsidR="001E1737" w:rsidRPr="0014467D" w:rsidRDefault="0014467D" w:rsidP="00D76FAB">
            <w:pPr>
              <w:rPr>
                <w:rFonts w:ascii="Arial" w:hAnsi="Arial" w:cs="Arial"/>
                <w:b/>
                <w:i/>
                <w:iCs/>
                <w:sz w:val="22"/>
                <w:szCs w:val="22"/>
                <w:lang w:val="es-CO"/>
              </w:rPr>
            </w:pPr>
            <w:r>
              <w:rPr>
                <w:rFonts w:ascii="Arial" w:hAnsi="Arial" w:cs="Arial"/>
                <w:b/>
                <w:i/>
                <w:iCs/>
                <w:sz w:val="22"/>
                <w:szCs w:val="22"/>
                <w:lang w:val="es-CO"/>
              </w:rPr>
              <w:t xml:space="preserve">Testeo </w:t>
            </w:r>
          </w:p>
        </w:tc>
        <w:tc>
          <w:tcPr>
            <w:tcW w:w="1433" w:type="dxa"/>
            <w:gridSpan w:val="2"/>
            <w:shd w:val="clear" w:color="auto" w:fill="FFFFFF"/>
            <w:vAlign w:val="center"/>
          </w:tcPr>
          <w:p w14:paraId="014841A9" w14:textId="48B43079" w:rsidR="001E1737" w:rsidRPr="00B55888" w:rsidRDefault="00E0670C" w:rsidP="00D76FAB">
            <w:pPr>
              <w:rPr>
                <w:rFonts w:ascii="Arial" w:hAnsi="Arial" w:cs="Arial"/>
                <w:bCs/>
                <w:i/>
                <w:iCs/>
                <w:sz w:val="20"/>
                <w:szCs w:val="20"/>
                <w:lang w:val="es-CO"/>
              </w:rPr>
            </w:pPr>
            <w:r>
              <w:rPr>
                <w:rFonts w:ascii="Arial" w:hAnsi="Arial" w:cs="Arial"/>
                <w:bCs/>
                <w:i/>
                <w:iCs/>
                <w:sz w:val="20"/>
                <w:szCs w:val="20"/>
                <w:lang w:val="es-CO"/>
              </w:rPr>
              <w:t>Fase de prueba del programa</w:t>
            </w:r>
          </w:p>
        </w:tc>
        <w:tc>
          <w:tcPr>
            <w:tcW w:w="1628" w:type="dxa"/>
            <w:gridSpan w:val="2"/>
            <w:shd w:val="clear" w:color="auto" w:fill="FFFFFF"/>
            <w:vAlign w:val="center"/>
          </w:tcPr>
          <w:p w14:paraId="4C0BA1B2" w14:textId="1D61DAAC" w:rsidR="001E1737" w:rsidRPr="00B55888" w:rsidRDefault="009919B5" w:rsidP="00D76FAB">
            <w:pPr>
              <w:rPr>
                <w:rFonts w:ascii="Arial" w:hAnsi="Arial" w:cs="Arial"/>
                <w:bCs/>
                <w:i/>
                <w:iCs/>
                <w:sz w:val="20"/>
                <w:szCs w:val="20"/>
                <w:lang w:val="es-CO"/>
              </w:rPr>
            </w:pPr>
            <w:proofErr w:type="spellStart"/>
            <w:r>
              <w:rPr>
                <w:rFonts w:ascii="Arial" w:hAnsi="Arial" w:cs="Arial"/>
                <w:bCs/>
                <w:i/>
                <w:iCs/>
                <w:sz w:val="20"/>
                <w:szCs w:val="20"/>
                <w:lang w:val="es-CO"/>
              </w:rPr>
              <w:t>Testers</w:t>
            </w:r>
            <w:proofErr w:type="spellEnd"/>
            <w:r>
              <w:rPr>
                <w:rFonts w:ascii="Arial" w:hAnsi="Arial" w:cs="Arial"/>
                <w:bCs/>
                <w:i/>
                <w:iCs/>
                <w:sz w:val="20"/>
                <w:szCs w:val="20"/>
                <w:lang w:val="es-CO"/>
              </w:rPr>
              <w:t xml:space="preserve"> de Software</w:t>
            </w:r>
          </w:p>
        </w:tc>
        <w:tc>
          <w:tcPr>
            <w:tcW w:w="1217" w:type="dxa"/>
            <w:shd w:val="clear" w:color="auto" w:fill="FFFFFF"/>
            <w:vAlign w:val="center"/>
          </w:tcPr>
          <w:p w14:paraId="7547176F" w14:textId="5E542524" w:rsidR="001E1737" w:rsidRPr="00B55888" w:rsidRDefault="009919B5" w:rsidP="00D76FAB">
            <w:pPr>
              <w:rPr>
                <w:rFonts w:ascii="Arial" w:hAnsi="Arial" w:cs="Arial"/>
                <w:bCs/>
                <w:i/>
                <w:iCs/>
                <w:sz w:val="20"/>
                <w:szCs w:val="20"/>
                <w:lang w:val="es-CO"/>
              </w:rPr>
            </w:pPr>
            <w:r>
              <w:rPr>
                <w:rFonts w:ascii="Arial" w:hAnsi="Arial" w:cs="Arial"/>
                <w:bCs/>
                <w:i/>
                <w:iCs/>
                <w:sz w:val="20"/>
                <w:szCs w:val="20"/>
                <w:lang w:val="es-CO"/>
              </w:rPr>
              <w:t>19/12/2022</w:t>
            </w:r>
          </w:p>
        </w:tc>
        <w:tc>
          <w:tcPr>
            <w:tcW w:w="1217" w:type="dxa"/>
            <w:shd w:val="clear" w:color="auto" w:fill="FFFFFF"/>
            <w:vAlign w:val="center"/>
          </w:tcPr>
          <w:p w14:paraId="435AE699" w14:textId="62F4F2FA" w:rsidR="001E1737" w:rsidRPr="00B55888" w:rsidRDefault="009919B5" w:rsidP="00D76FAB">
            <w:pPr>
              <w:rPr>
                <w:rFonts w:ascii="Arial" w:hAnsi="Arial" w:cs="Arial"/>
                <w:bCs/>
                <w:i/>
                <w:iCs/>
                <w:sz w:val="20"/>
                <w:szCs w:val="20"/>
                <w:lang w:val="es-CO"/>
              </w:rPr>
            </w:pPr>
            <w:r>
              <w:rPr>
                <w:rFonts w:ascii="Arial" w:hAnsi="Arial" w:cs="Arial"/>
                <w:bCs/>
                <w:i/>
                <w:iCs/>
                <w:sz w:val="20"/>
                <w:szCs w:val="20"/>
                <w:lang w:val="es-CO"/>
              </w:rPr>
              <w:t>30/12/2022</w:t>
            </w:r>
          </w:p>
        </w:tc>
        <w:tc>
          <w:tcPr>
            <w:tcW w:w="2603" w:type="dxa"/>
            <w:gridSpan w:val="2"/>
            <w:shd w:val="clear" w:color="auto" w:fill="FFFFFF"/>
            <w:vAlign w:val="center"/>
          </w:tcPr>
          <w:p w14:paraId="114D5D5E" w14:textId="44EB13F5" w:rsidR="001E1737" w:rsidRPr="00B55888" w:rsidRDefault="00DF6FC0" w:rsidP="00D76FAB">
            <w:pPr>
              <w:rPr>
                <w:rFonts w:ascii="Arial" w:hAnsi="Arial" w:cs="Arial"/>
                <w:bCs/>
                <w:i/>
                <w:iCs/>
                <w:sz w:val="20"/>
                <w:szCs w:val="20"/>
                <w:lang w:val="es-CO"/>
              </w:rPr>
            </w:pPr>
            <w:r>
              <w:rPr>
                <w:rFonts w:ascii="Arial" w:hAnsi="Arial" w:cs="Arial"/>
                <w:bCs/>
                <w:i/>
                <w:iCs/>
                <w:sz w:val="20"/>
                <w:szCs w:val="20"/>
                <w:lang w:val="es-CO"/>
              </w:rPr>
              <w:t>Se realizan pruebas y se itera constantemente con el apartado de desarrollo</w:t>
            </w:r>
          </w:p>
        </w:tc>
      </w:tr>
      <w:tr w:rsidR="009919B5" w:rsidRPr="008C2396" w14:paraId="33E0AC2C" w14:textId="77777777" w:rsidTr="00BE45CE">
        <w:trPr>
          <w:trHeight w:val="567"/>
        </w:trPr>
        <w:tc>
          <w:tcPr>
            <w:tcW w:w="463" w:type="dxa"/>
            <w:shd w:val="clear" w:color="auto" w:fill="FFFFFF"/>
            <w:vAlign w:val="center"/>
          </w:tcPr>
          <w:p w14:paraId="04593316" w14:textId="230BEE61" w:rsidR="001E1737" w:rsidRPr="0014467D" w:rsidRDefault="0014467D" w:rsidP="00D76FAB">
            <w:pPr>
              <w:rPr>
                <w:rFonts w:ascii="Arial" w:hAnsi="Arial" w:cs="Arial"/>
                <w:b/>
                <w:i/>
                <w:iCs/>
                <w:sz w:val="22"/>
                <w:szCs w:val="22"/>
                <w:lang w:val="es-CO"/>
              </w:rPr>
            </w:pPr>
            <w:r>
              <w:rPr>
                <w:rFonts w:ascii="Arial" w:hAnsi="Arial" w:cs="Arial"/>
                <w:b/>
                <w:i/>
                <w:iCs/>
                <w:sz w:val="22"/>
                <w:szCs w:val="22"/>
                <w:lang w:val="es-CO"/>
              </w:rPr>
              <w:t>5</w:t>
            </w:r>
          </w:p>
        </w:tc>
        <w:tc>
          <w:tcPr>
            <w:tcW w:w="1891" w:type="dxa"/>
            <w:shd w:val="clear" w:color="auto" w:fill="FFFFFF"/>
            <w:vAlign w:val="center"/>
          </w:tcPr>
          <w:p w14:paraId="6D097C33" w14:textId="6B09AAB1" w:rsidR="001E1737" w:rsidRPr="0014467D" w:rsidRDefault="0014467D" w:rsidP="00D76FAB">
            <w:pPr>
              <w:rPr>
                <w:rFonts w:ascii="Arial" w:hAnsi="Arial" w:cs="Arial"/>
                <w:b/>
                <w:i/>
                <w:iCs/>
                <w:sz w:val="22"/>
                <w:szCs w:val="22"/>
                <w:lang w:val="es-CO"/>
              </w:rPr>
            </w:pPr>
            <w:r>
              <w:rPr>
                <w:rFonts w:ascii="Arial" w:hAnsi="Arial" w:cs="Arial"/>
                <w:b/>
                <w:i/>
                <w:iCs/>
                <w:sz w:val="22"/>
                <w:szCs w:val="22"/>
                <w:lang w:val="es-CO"/>
              </w:rPr>
              <w:t>Plan de mejora</w:t>
            </w:r>
          </w:p>
        </w:tc>
        <w:tc>
          <w:tcPr>
            <w:tcW w:w="1433" w:type="dxa"/>
            <w:gridSpan w:val="2"/>
            <w:shd w:val="clear" w:color="auto" w:fill="FFFFFF"/>
            <w:vAlign w:val="center"/>
          </w:tcPr>
          <w:p w14:paraId="1FEEACFC" w14:textId="79A9371A" w:rsidR="001E1737" w:rsidRPr="00B55888" w:rsidRDefault="00DF6FC0" w:rsidP="00D76FAB">
            <w:pPr>
              <w:rPr>
                <w:rFonts w:ascii="Arial" w:hAnsi="Arial" w:cs="Arial"/>
                <w:bCs/>
                <w:i/>
                <w:iCs/>
                <w:sz w:val="20"/>
                <w:szCs w:val="20"/>
                <w:lang w:val="es-CO"/>
              </w:rPr>
            </w:pPr>
            <w:r>
              <w:rPr>
                <w:rFonts w:ascii="Arial" w:hAnsi="Arial" w:cs="Arial"/>
                <w:bCs/>
                <w:i/>
                <w:iCs/>
                <w:sz w:val="20"/>
                <w:szCs w:val="20"/>
                <w:lang w:val="es-CO"/>
              </w:rPr>
              <w:t>Evaluación</w:t>
            </w:r>
            <w:r w:rsidR="00E0670C">
              <w:rPr>
                <w:rFonts w:ascii="Arial" w:hAnsi="Arial" w:cs="Arial"/>
                <w:bCs/>
                <w:i/>
                <w:iCs/>
                <w:sz w:val="20"/>
                <w:szCs w:val="20"/>
                <w:lang w:val="es-CO"/>
              </w:rPr>
              <w:t xml:space="preserve"> y criterios de mejora</w:t>
            </w:r>
          </w:p>
        </w:tc>
        <w:tc>
          <w:tcPr>
            <w:tcW w:w="1628" w:type="dxa"/>
            <w:gridSpan w:val="2"/>
            <w:shd w:val="clear" w:color="auto" w:fill="FFFFFF"/>
            <w:vAlign w:val="center"/>
          </w:tcPr>
          <w:p w14:paraId="226F0E26" w14:textId="4CD62894" w:rsidR="001E1737" w:rsidRPr="00B55888" w:rsidRDefault="009919B5" w:rsidP="00D76FAB">
            <w:pPr>
              <w:rPr>
                <w:rFonts w:ascii="Arial" w:hAnsi="Arial" w:cs="Arial"/>
                <w:bCs/>
                <w:i/>
                <w:iCs/>
                <w:sz w:val="20"/>
                <w:szCs w:val="20"/>
                <w:lang w:val="es-CO"/>
              </w:rPr>
            </w:pPr>
            <w:r>
              <w:rPr>
                <w:rFonts w:ascii="Arial" w:hAnsi="Arial" w:cs="Arial"/>
                <w:bCs/>
                <w:i/>
                <w:iCs/>
                <w:sz w:val="20"/>
                <w:szCs w:val="20"/>
                <w:lang w:val="es-CO"/>
              </w:rPr>
              <w:t>Todo el equipo</w:t>
            </w:r>
          </w:p>
        </w:tc>
        <w:tc>
          <w:tcPr>
            <w:tcW w:w="1217" w:type="dxa"/>
            <w:shd w:val="clear" w:color="auto" w:fill="FFFFFF"/>
            <w:vAlign w:val="center"/>
          </w:tcPr>
          <w:p w14:paraId="197E900A" w14:textId="76B27BA3" w:rsidR="001E1737" w:rsidRPr="00B55888" w:rsidRDefault="009919B5" w:rsidP="00D76FAB">
            <w:pPr>
              <w:rPr>
                <w:rFonts w:ascii="Arial" w:hAnsi="Arial" w:cs="Arial"/>
                <w:bCs/>
                <w:i/>
                <w:iCs/>
                <w:sz w:val="20"/>
                <w:szCs w:val="20"/>
                <w:lang w:val="es-CO"/>
              </w:rPr>
            </w:pPr>
            <w:r>
              <w:rPr>
                <w:rFonts w:ascii="Arial" w:hAnsi="Arial" w:cs="Arial"/>
                <w:bCs/>
                <w:i/>
                <w:iCs/>
                <w:sz w:val="20"/>
                <w:szCs w:val="20"/>
                <w:lang w:val="es-CO"/>
              </w:rPr>
              <w:t>30/12/2022</w:t>
            </w:r>
          </w:p>
        </w:tc>
        <w:tc>
          <w:tcPr>
            <w:tcW w:w="1217" w:type="dxa"/>
            <w:shd w:val="clear" w:color="auto" w:fill="FFFFFF"/>
            <w:vAlign w:val="center"/>
          </w:tcPr>
          <w:p w14:paraId="27688702" w14:textId="4DE02906" w:rsidR="001E1737" w:rsidRPr="00B55888" w:rsidRDefault="009919B5" w:rsidP="00D76FAB">
            <w:pPr>
              <w:rPr>
                <w:rFonts w:ascii="Arial" w:hAnsi="Arial" w:cs="Arial"/>
                <w:bCs/>
                <w:i/>
                <w:iCs/>
                <w:sz w:val="20"/>
                <w:szCs w:val="20"/>
                <w:lang w:val="es-CO"/>
              </w:rPr>
            </w:pPr>
            <w:r>
              <w:rPr>
                <w:rFonts w:ascii="Arial" w:hAnsi="Arial" w:cs="Arial"/>
                <w:bCs/>
                <w:i/>
                <w:iCs/>
                <w:sz w:val="20"/>
                <w:szCs w:val="20"/>
                <w:lang w:val="es-CO"/>
              </w:rPr>
              <w:t>09/01/2023</w:t>
            </w:r>
          </w:p>
        </w:tc>
        <w:tc>
          <w:tcPr>
            <w:tcW w:w="2603" w:type="dxa"/>
            <w:gridSpan w:val="2"/>
            <w:shd w:val="clear" w:color="auto" w:fill="FFFFFF"/>
            <w:vAlign w:val="center"/>
          </w:tcPr>
          <w:p w14:paraId="7010141E" w14:textId="0950CA8F" w:rsidR="001E1737" w:rsidRPr="00B55888" w:rsidRDefault="00DF6FC0" w:rsidP="00D76FAB">
            <w:pPr>
              <w:rPr>
                <w:rFonts w:ascii="Arial" w:hAnsi="Arial" w:cs="Arial"/>
                <w:bCs/>
                <w:i/>
                <w:iCs/>
                <w:sz w:val="20"/>
                <w:szCs w:val="20"/>
                <w:lang w:val="es-CO"/>
              </w:rPr>
            </w:pPr>
            <w:r>
              <w:rPr>
                <w:rFonts w:ascii="Arial" w:hAnsi="Arial" w:cs="Arial"/>
                <w:bCs/>
                <w:i/>
                <w:iCs/>
                <w:sz w:val="20"/>
                <w:szCs w:val="20"/>
                <w:lang w:val="es-CO"/>
              </w:rPr>
              <w:t xml:space="preserve">Se realiza la evaluación del software y se busca su propia sostenibilidad </w:t>
            </w:r>
          </w:p>
        </w:tc>
      </w:tr>
      <w:tr w:rsidR="00000745" w:rsidRPr="008C2396" w14:paraId="6E6897E1" w14:textId="77777777" w:rsidTr="0031230D">
        <w:trPr>
          <w:trHeight w:val="182"/>
        </w:trPr>
        <w:tc>
          <w:tcPr>
            <w:tcW w:w="10452" w:type="dxa"/>
            <w:gridSpan w:val="10"/>
            <w:shd w:val="clear" w:color="auto" w:fill="A50021"/>
            <w:vAlign w:val="center"/>
          </w:tcPr>
          <w:p w14:paraId="763BC7B0" w14:textId="77777777" w:rsidR="00000745" w:rsidRPr="008C2396" w:rsidRDefault="00000745" w:rsidP="00B66554">
            <w:pPr>
              <w:jc w:val="center"/>
              <w:rPr>
                <w:rFonts w:ascii="Arial" w:hAnsi="Arial" w:cs="Arial"/>
                <w:b/>
                <w:sz w:val="22"/>
                <w:szCs w:val="22"/>
              </w:rPr>
            </w:pPr>
            <w:r w:rsidRPr="008C2396">
              <w:rPr>
                <w:rFonts w:ascii="Arial" w:hAnsi="Arial" w:cs="Arial"/>
                <w:b/>
                <w:sz w:val="22"/>
                <w:szCs w:val="22"/>
              </w:rPr>
              <w:t xml:space="preserve">Diagrama de </w:t>
            </w:r>
            <w:r w:rsidR="0081155D" w:rsidRPr="008C2396">
              <w:rPr>
                <w:rFonts w:ascii="Arial" w:hAnsi="Arial" w:cs="Arial"/>
                <w:b/>
                <w:sz w:val="22"/>
                <w:szCs w:val="22"/>
              </w:rPr>
              <w:t>planeación</w:t>
            </w:r>
          </w:p>
        </w:tc>
      </w:tr>
      <w:tr w:rsidR="00B66554" w:rsidRPr="008C2396" w14:paraId="048A57B5" w14:textId="77777777" w:rsidTr="000E3A06">
        <w:trPr>
          <w:trHeight w:val="70"/>
        </w:trPr>
        <w:tc>
          <w:tcPr>
            <w:tcW w:w="10452" w:type="dxa"/>
            <w:gridSpan w:val="10"/>
            <w:shd w:val="clear" w:color="auto" w:fill="FFFFFF"/>
            <w:vAlign w:val="center"/>
          </w:tcPr>
          <w:p w14:paraId="0F8BE2D9" w14:textId="4B63562C" w:rsidR="00C82ABF" w:rsidRPr="00A16536" w:rsidRDefault="006D7AF1" w:rsidP="00A16536">
            <w:pPr>
              <w:jc w:val="center"/>
              <w:rPr>
                <w:rFonts w:ascii="Arial" w:hAnsi="Arial" w:cs="Arial"/>
                <w:noProof/>
              </w:rPr>
            </w:pPr>
            <w:r>
              <w:rPr>
                <w:noProof/>
              </w:rPr>
              <w:drawing>
                <wp:inline distT="0" distB="0" distL="0" distR="0" wp14:anchorId="27C468B0" wp14:editId="2EA76297">
                  <wp:extent cx="3314700" cy="3457575"/>
                  <wp:effectExtent l="0" t="0" r="0" b="9525"/>
                  <wp:docPr id="191" name="Imagen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14700" cy="3457575"/>
                          </a:xfrm>
                          <a:prstGeom prst="rect">
                            <a:avLst/>
                          </a:prstGeom>
                          <a:noFill/>
                          <a:ln>
                            <a:noFill/>
                          </a:ln>
                        </pic:spPr>
                      </pic:pic>
                    </a:graphicData>
                  </a:graphic>
                </wp:inline>
              </w:drawing>
            </w:r>
          </w:p>
        </w:tc>
      </w:tr>
    </w:tbl>
    <w:p w14:paraId="47D39522" w14:textId="34C403ED" w:rsidR="00517D47" w:rsidRDefault="00517D47" w:rsidP="00D7280F">
      <w:pPr>
        <w:rPr>
          <w:rFonts w:ascii="Arial" w:hAnsi="Arial" w:cs="Arial"/>
          <w:b/>
          <w:sz w:val="28"/>
          <w:szCs w:val="28"/>
        </w:rPr>
      </w:pPr>
    </w:p>
    <w:p w14:paraId="5ED7717E" w14:textId="3C0A99EA" w:rsidR="004B2B72" w:rsidRDefault="004B2B72" w:rsidP="00D7280F">
      <w:pPr>
        <w:rPr>
          <w:rFonts w:ascii="Arial" w:hAnsi="Arial" w:cs="Arial"/>
          <w:b/>
          <w:sz w:val="28"/>
          <w:szCs w:val="28"/>
        </w:rPr>
      </w:pPr>
    </w:p>
    <w:p w14:paraId="7DBF7AD3" w14:textId="77777777" w:rsidR="004B2B72" w:rsidRPr="008C2396" w:rsidRDefault="004B2B72" w:rsidP="00D7280F">
      <w:pPr>
        <w:rPr>
          <w:rFonts w:ascii="Arial" w:hAnsi="Arial" w:cs="Arial"/>
          <w:b/>
          <w:sz w:val="28"/>
          <w:szCs w:val="28"/>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0"/>
      </w:tblGrid>
      <w:tr w:rsidR="00BC2005" w:rsidRPr="008C2396" w14:paraId="0B265FA6" w14:textId="77777777" w:rsidTr="004627A3">
        <w:trPr>
          <w:trHeight w:val="182"/>
        </w:trPr>
        <w:tc>
          <w:tcPr>
            <w:tcW w:w="10490" w:type="dxa"/>
            <w:shd w:val="clear" w:color="auto" w:fill="A50021"/>
            <w:vAlign w:val="center"/>
          </w:tcPr>
          <w:p w14:paraId="6345E31B" w14:textId="77777777" w:rsidR="00BC2005" w:rsidRPr="008C2396" w:rsidRDefault="002A0CFC" w:rsidP="009B2FF4">
            <w:pPr>
              <w:jc w:val="center"/>
              <w:rPr>
                <w:rFonts w:ascii="Arial" w:hAnsi="Arial" w:cs="Arial"/>
                <w:b/>
                <w:sz w:val="22"/>
                <w:szCs w:val="22"/>
              </w:rPr>
            </w:pPr>
            <w:r w:rsidRPr="008C2396">
              <w:rPr>
                <w:rFonts w:ascii="Arial" w:hAnsi="Arial" w:cs="Arial"/>
                <w:b/>
                <w:sz w:val="22"/>
                <w:szCs w:val="22"/>
                <w:shd w:val="clear" w:color="auto" w:fill="A50021"/>
              </w:rPr>
              <w:t>Prototipos</w:t>
            </w:r>
            <w:r w:rsidR="006001DF" w:rsidRPr="008C2396">
              <w:rPr>
                <w:rFonts w:ascii="Arial" w:hAnsi="Arial" w:cs="Arial"/>
                <w:b/>
                <w:sz w:val="22"/>
                <w:szCs w:val="22"/>
                <w:shd w:val="clear" w:color="auto" w:fill="A50021"/>
              </w:rPr>
              <w:t xml:space="preserve"> de interfaces de usuario</w:t>
            </w:r>
          </w:p>
        </w:tc>
      </w:tr>
      <w:tr w:rsidR="00BC2005" w:rsidRPr="008C2396" w14:paraId="4AB82DF2" w14:textId="77777777" w:rsidTr="004627A3">
        <w:trPr>
          <w:trHeight w:val="182"/>
        </w:trPr>
        <w:tc>
          <w:tcPr>
            <w:tcW w:w="10490" w:type="dxa"/>
            <w:shd w:val="clear" w:color="auto" w:fill="FFFFFF"/>
            <w:vAlign w:val="center"/>
          </w:tcPr>
          <w:p w14:paraId="5A3018CD" w14:textId="77777777" w:rsidR="00BC2005" w:rsidRPr="008C2396" w:rsidRDefault="00BC2005" w:rsidP="00620BBA">
            <w:pPr>
              <w:rPr>
                <w:rFonts w:ascii="Arial" w:hAnsi="Arial" w:cs="Arial"/>
                <w:b/>
                <w:color w:val="BFBFBF"/>
                <w:sz w:val="22"/>
                <w:szCs w:val="22"/>
              </w:rPr>
            </w:pPr>
          </w:p>
          <w:p w14:paraId="023464D7" w14:textId="77777777" w:rsidR="00BC2005" w:rsidRPr="00DF6FC0" w:rsidRDefault="004D0718" w:rsidP="00D73701">
            <w:pPr>
              <w:rPr>
                <w:rFonts w:ascii="Arial" w:hAnsi="Arial" w:cs="Arial"/>
                <w:sz w:val="22"/>
                <w:szCs w:val="22"/>
              </w:rPr>
            </w:pPr>
            <w:r w:rsidRPr="00DF6FC0">
              <w:rPr>
                <w:rFonts w:ascii="Arial" w:hAnsi="Arial" w:cs="Arial"/>
                <w:sz w:val="22"/>
                <w:szCs w:val="22"/>
              </w:rPr>
              <w:t>Mockups o Bocetos de interfaces graficas para Front-</w:t>
            </w:r>
            <w:proofErr w:type="spellStart"/>
            <w:r w:rsidRPr="00DF6FC0">
              <w:rPr>
                <w:rFonts w:ascii="Arial" w:hAnsi="Arial" w:cs="Arial"/>
                <w:sz w:val="22"/>
                <w:szCs w:val="22"/>
              </w:rPr>
              <w:t>End</w:t>
            </w:r>
            <w:proofErr w:type="spellEnd"/>
            <w:r w:rsidR="00735B82" w:rsidRPr="00DF6FC0">
              <w:rPr>
                <w:rFonts w:ascii="Arial" w:hAnsi="Arial" w:cs="Arial"/>
                <w:sz w:val="22"/>
                <w:szCs w:val="22"/>
              </w:rPr>
              <w:t>.</w:t>
            </w:r>
          </w:p>
          <w:p w14:paraId="2F0D42F4" w14:textId="01FA0B7D" w:rsidR="00BC2005" w:rsidRDefault="00BC2005" w:rsidP="00950F0B">
            <w:pPr>
              <w:jc w:val="center"/>
              <w:rPr>
                <w:rFonts w:ascii="Arial" w:hAnsi="Arial" w:cs="Arial"/>
                <w:b/>
                <w:sz w:val="22"/>
                <w:szCs w:val="22"/>
              </w:rPr>
            </w:pPr>
          </w:p>
          <w:p w14:paraId="70976053" w14:textId="517E0FAC" w:rsidR="00010215" w:rsidRDefault="00010215" w:rsidP="00010215">
            <w:pPr>
              <w:rPr>
                <w:rFonts w:ascii="Arial" w:hAnsi="Arial" w:cs="Arial"/>
                <w:b/>
                <w:sz w:val="22"/>
                <w:szCs w:val="22"/>
              </w:rPr>
            </w:pPr>
            <w:r>
              <w:rPr>
                <w:rFonts w:ascii="Arial" w:hAnsi="Arial" w:cs="Arial"/>
                <w:b/>
                <w:sz w:val="22"/>
                <w:szCs w:val="22"/>
              </w:rPr>
              <w:t xml:space="preserve">UX: </w:t>
            </w:r>
          </w:p>
          <w:p w14:paraId="6C2C11E6" w14:textId="10F5858D" w:rsidR="00010215" w:rsidRDefault="00010215" w:rsidP="00010215">
            <w:pPr>
              <w:rPr>
                <w:rFonts w:ascii="Arial" w:hAnsi="Arial" w:cs="Arial"/>
                <w:b/>
                <w:sz w:val="22"/>
                <w:szCs w:val="22"/>
              </w:rPr>
            </w:pPr>
            <w:r w:rsidRPr="00010215">
              <w:rPr>
                <w:rFonts w:ascii="Arial" w:hAnsi="Arial" w:cs="Arial"/>
                <w:b/>
                <w:sz w:val="22"/>
                <w:szCs w:val="22"/>
              </w:rPr>
              <w:drawing>
                <wp:inline distT="0" distB="0" distL="0" distR="0" wp14:anchorId="3E2043CF" wp14:editId="76D62926">
                  <wp:extent cx="5612130" cy="266636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666365"/>
                          </a:xfrm>
                          <a:prstGeom prst="rect">
                            <a:avLst/>
                          </a:prstGeom>
                        </pic:spPr>
                      </pic:pic>
                    </a:graphicData>
                  </a:graphic>
                </wp:inline>
              </w:drawing>
            </w:r>
          </w:p>
          <w:p w14:paraId="361137AF" w14:textId="39290365" w:rsidR="00010215" w:rsidRDefault="00010215" w:rsidP="00010215">
            <w:pPr>
              <w:rPr>
                <w:rFonts w:ascii="Arial" w:hAnsi="Arial" w:cs="Arial"/>
                <w:b/>
                <w:sz w:val="22"/>
                <w:szCs w:val="22"/>
              </w:rPr>
            </w:pPr>
          </w:p>
          <w:p w14:paraId="75740943" w14:textId="504179CA" w:rsidR="00010215" w:rsidRDefault="00010215" w:rsidP="00010215">
            <w:pPr>
              <w:rPr>
                <w:rFonts w:ascii="Arial" w:hAnsi="Arial" w:cs="Arial"/>
                <w:b/>
                <w:sz w:val="22"/>
                <w:szCs w:val="22"/>
              </w:rPr>
            </w:pPr>
            <w:r w:rsidRPr="00010215">
              <w:rPr>
                <w:rFonts w:ascii="Arial" w:hAnsi="Arial" w:cs="Arial"/>
                <w:b/>
                <w:sz w:val="22"/>
                <w:szCs w:val="22"/>
              </w:rPr>
              <w:drawing>
                <wp:inline distT="0" distB="0" distL="0" distR="0" wp14:anchorId="21DF93A3" wp14:editId="192F8D03">
                  <wp:extent cx="5612130" cy="30670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3067050"/>
                          </a:xfrm>
                          <a:prstGeom prst="rect">
                            <a:avLst/>
                          </a:prstGeom>
                        </pic:spPr>
                      </pic:pic>
                    </a:graphicData>
                  </a:graphic>
                </wp:inline>
              </w:drawing>
            </w:r>
          </w:p>
          <w:p w14:paraId="7AEA2215" w14:textId="5BB3E461" w:rsidR="00010215" w:rsidRDefault="00010215" w:rsidP="00010215">
            <w:pPr>
              <w:rPr>
                <w:rFonts w:ascii="Arial" w:hAnsi="Arial" w:cs="Arial"/>
                <w:b/>
                <w:sz w:val="22"/>
                <w:szCs w:val="22"/>
              </w:rPr>
            </w:pPr>
          </w:p>
          <w:p w14:paraId="1F4D4FF5" w14:textId="74012100" w:rsidR="00010215" w:rsidRDefault="00010215" w:rsidP="00010215">
            <w:pPr>
              <w:rPr>
                <w:rFonts w:ascii="Arial" w:hAnsi="Arial" w:cs="Arial"/>
                <w:b/>
                <w:sz w:val="22"/>
                <w:szCs w:val="22"/>
              </w:rPr>
            </w:pPr>
          </w:p>
          <w:p w14:paraId="6A5BE346" w14:textId="622AF262" w:rsidR="00010215" w:rsidRDefault="00010215" w:rsidP="00010215">
            <w:pPr>
              <w:rPr>
                <w:rFonts w:ascii="Arial" w:hAnsi="Arial" w:cs="Arial"/>
                <w:b/>
                <w:sz w:val="22"/>
                <w:szCs w:val="22"/>
              </w:rPr>
            </w:pPr>
          </w:p>
          <w:p w14:paraId="24A18068" w14:textId="392FCCE1" w:rsidR="00010215" w:rsidRDefault="00010215" w:rsidP="00010215">
            <w:pPr>
              <w:rPr>
                <w:rFonts w:ascii="Arial" w:hAnsi="Arial" w:cs="Arial"/>
                <w:b/>
                <w:sz w:val="22"/>
                <w:szCs w:val="22"/>
              </w:rPr>
            </w:pPr>
            <w:r>
              <w:rPr>
                <w:rFonts w:ascii="Arial" w:hAnsi="Arial" w:cs="Arial"/>
                <w:b/>
                <w:sz w:val="22"/>
                <w:szCs w:val="22"/>
              </w:rPr>
              <w:t xml:space="preserve">UI: </w:t>
            </w:r>
          </w:p>
          <w:p w14:paraId="79D3ADB9" w14:textId="399D8EE5" w:rsidR="00010215" w:rsidRDefault="00010215" w:rsidP="00010215">
            <w:pPr>
              <w:rPr>
                <w:rFonts w:ascii="Arial" w:hAnsi="Arial" w:cs="Arial"/>
                <w:b/>
                <w:sz w:val="22"/>
                <w:szCs w:val="22"/>
              </w:rPr>
            </w:pPr>
            <w:r w:rsidRPr="00010215">
              <w:rPr>
                <w:rFonts w:ascii="Arial" w:hAnsi="Arial" w:cs="Arial"/>
                <w:b/>
                <w:sz w:val="22"/>
                <w:szCs w:val="22"/>
              </w:rPr>
              <w:drawing>
                <wp:inline distT="0" distB="0" distL="0" distR="0" wp14:anchorId="6C7FAA8D" wp14:editId="4B1A1B00">
                  <wp:extent cx="6400800" cy="3381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00800" cy="3381375"/>
                          </a:xfrm>
                          <a:prstGeom prst="rect">
                            <a:avLst/>
                          </a:prstGeom>
                        </pic:spPr>
                      </pic:pic>
                    </a:graphicData>
                  </a:graphic>
                </wp:inline>
              </w:drawing>
            </w:r>
          </w:p>
          <w:p w14:paraId="26B72CAF" w14:textId="5C39F7E2" w:rsidR="00010215" w:rsidRDefault="00010215" w:rsidP="00010215">
            <w:pPr>
              <w:rPr>
                <w:rFonts w:ascii="Arial" w:hAnsi="Arial" w:cs="Arial"/>
                <w:b/>
                <w:sz w:val="22"/>
                <w:szCs w:val="22"/>
              </w:rPr>
            </w:pPr>
          </w:p>
          <w:p w14:paraId="36E78FCA" w14:textId="77777777" w:rsidR="00010215" w:rsidRDefault="00010215" w:rsidP="00010215">
            <w:pPr>
              <w:rPr>
                <w:rFonts w:ascii="Arial" w:hAnsi="Arial" w:cs="Arial"/>
                <w:b/>
                <w:sz w:val="22"/>
                <w:szCs w:val="22"/>
              </w:rPr>
            </w:pPr>
          </w:p>
          <w:p w14:paraId="772C9FB5" w14:textId="05F7D16D" w:rsidR="00010215" w:rsidRDefault="00010215" w:rsidP="00010215">
            <w:pPr>
              <w:rPr>
                <w:rFonts w:ascii="Arial" w:hAnsi="Arial" w:cs="Arial"/>
                <w:b/>
                <w:sz w:val="22"/>
                <w:szCs w:val="22"/>
              </w:rPr>
            </w:pPr>
          </w:p>
          <w:p w14:paraId="0F2A0104" w14:textId="199BCCE9" w:rsidR="00010215" w:rsidRDefault="00010215" w:rsidP="00010215">
            <w:pPr>
              <w:rPr>
                <w:rFonts w:ascii="Arial" w:hAnsi="Arial" w:cs="Arial"/>
                <w:b/>
                <w:sz w:val="22"/>
                <w:szCs w:val="22"/>
              </w:rPr>
            </w:pPr>
            <w:r w:rsidRPr="00010215">
              <w:rPr>
                <w:rFonts w:ascii="Arial" w:hAnsi="Arial" w:cs="Arial"/>
                <w:b/>
                <w:sz w:val="22"/>
                <w:szCs w:val="22"/>
              </w:rPr>
              <w:drawing>
                <wp:inline distT="0" distB="0" distL="0" distR="0" wp14:anchorId="0910D5EC" wp14:editId="65EB78F4">
                  <wp:extent cx="5612130" cy="293306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2933065"/>
                          </a:xfrm>
                          <a:prstGeom prst="rect">
                            <a:avLst/>
                          </a:prstGeom>
                        </pic:spPr>
                      </pic:pic>
                    </a:graphicData>
                  </a:graphic>
                </wp:inline>
              </w:drawing>
            </w:r>
          </w:p>
          <w:p w14:paraId="13C82CD5" w14:textId="016C9F94" w:rsidR="00010215" w:rsidRDefault="00010215" w:rsidP="00010215">
            <w:pPr>
              <w:rPr>
                <w:rFonts w:ascii="Arial" w:hAnsi="Arial" w:cs="Arial"/>
                <w:b/>
                <w:sz w:val="22"/>
                <w:szCs w:val="22"/>
              </w:rPr>
            </w:pPr>
          </w:p>
          <w:p w14:paraId="2ACE62FC" w14:textId="77777777" w:rsidR="00BC2005" w:rsidRPr="008C2396" w:rsidRDefault="00BC2005" w:rsidP="00010215">
            <w:pPr>
              <w:rPr>
                <w:rFonts w:ascii="Arial" w:hAnsi="Arial" w:cs="Arial"/>
                <w:b/>
                <w:sz w:val="22"/>
                <w:szCs w:val="22"/>
              </w:rPr>
            </w:pPr>
          </w:p>
        </w:tc>
      </w:tr>
    </w:tbl>
    <w:p w14:paraId="7B8542CB" w14:textId="77777777" w:rsidR="001F438D" w:rsidRPr="008C2396" w:rsidRDefault="001F438D" w:rsidP="008A1BCD">
      <w:pPr>
        <w:jc w:val="both"/>
        <w:rPr>
          <w:rFonts w:ascii="Arial" w:hAnsi="Arial" w:cs="Arial"/>
          <w:sz w:val="20"/>
          <w:szCs w:val="20"/>
        </w:rPr>
      </w:pPr>
    </w:p>
    <w:p w14:paraId="42605683" w14:textId="0A29C9D1" w:rsidR="00084D2E" w:rsidRPr="00517D47" w:rsidRDefault="00084D2E" w:rsidP="00517D47">
      <w:pPr>
        <w:pStyle w:val="Piedepgina"/>
        <w:tabs>
          <w:tab w:val="clear" w:pos="4252"/>
          <w:tab w:val="clear" w:pos="8504"/>
        </w:tabs>
        <w:spacing w:line="360" w:lineRule="auto"/>
        <w:ind w:left="-851"/>
        <w:jc w:val="both"/>
        <w:rPr>
          <w:rFonts w:ascii="Arial" w:hAnsi="Arial" w:cs="Arial"/>
          <w:sz w:val="22"/>
        </w:rPr>
      </w:pPr>
    </w:p>
    <w:sectPr w:rsidR="00084D2E" w:rsidRPr="00517D47" w:rsidSect="00BE71BB">
      <w:headerReference w:type="default" r:id="rId28"/>
      <w:footerReference w:type="default" r:id="rId2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C13E5" w14:textId="77777777" w:rsidR="006B0317" w:rsidRDefault="006B0317" w:rsidP="00DE32EB">
      <w:pPr>
        <w:pStyle w:val="Sangranormal"/>
      </w:pPr>
      <w:r>
        <w:separator/>
      </w:r>
    </w:p>
  </w:endnote>
  <w:endnote w:type="continuationSeparator" w:id="0">
    <w:p w14:paraId="55DA01DA" w14:textId="77777777" w:rsidR="006B0317" w:rsidRDefault="006B0317"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41D94"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23EFEB7A" w14:textId="77777777" w:rsidTr="00C67CD3">
      <w:trPr>
        <w:trHeight w:val="237"/>
      </w:trPr>
      <w:tc>
        <w:tcPr>
          <w:tcW w:w="1728" w:type="dxa"/>
          <w:vAlign w:val="center"/>
        </w:tcPr>
        <w:p w14:paraId="47AF8C7C" w14:textId="77777777" w:rsidR="00E83F00" w:rsidRPr="004876B3" w:rsidRDefault="00E83F00" w:rsidP="008636A4">
          <w:pPr>
            <w:ind w:right="360"/>
            <w:rPr>
              <w:rFonts w:ascii="Calibri" w:hAnsi="Calibri" w:cs="Tahoma"/>
              <w:sz w:val="20"/>
              <w:szCs w:val="20"/>
            </w:rPr>
          </w:pPr>
        </w:p>
      </w:tc>
      <w:tc>
        <w:tcPr>
          <w:tcW w:w="5580" w:type="dxa"/>
        </w:tcPr>
        <w:p w14:paraId="34AD4318" w14:textId="77777777" w:rsidR="00E83F00" w:rsidRPr="004876B3" w:rsidRDefault="00E83F00" w:rsidP="001D2EBF">
          <w:pPr>
            <w:jc w:val="center"/>
            <w:rPr>
              <w:rFonts w:ascii="Calibri" w:hAnsi="Calibri" w:cs="Tahoma"/>
              <w:sz w:val="20"/>
              <w:szCs w:val="20"/>
            </w:rPr>
          </w:pPr>
        </w:p>
      </w:tc>
      <w:tc>
        <w:tcPr>
          <w:tcW w:w="1638" w:type="dxa"/>
          <w:vAlign w:val="center"/>
        </w:tcPr>
        <w:p w14:paraId="75F3C595" w14:textId="77777777" w:rsidR="00E83F00" w:rsidRPr="004876B3" w:rsidRDefault="00E83F00" w:rsidP="008636A4">
          <w:pPr>
            <w:jc w:val="right"/>
            <w:rPr>
              <w:rFonts w:ascii="Calibri" w:hAnsi="Calibri" w:cs="Tahoma"/>
              <w:sz w:val="20"/>
              <w:szCs w:val="20"/>
            </w:rPr>
          </w:pPr>
        </w:p>
      </w:tc>
    </w:tr>
    <w:tr w:rsidR="00C67CD3" w:rsidRPr="004876B3" w14:paraId="3F7B2884" w14:textId="77777777" w:rsidTr="00C67CD3">
      <w:trPr>
        <w:trHeight w:val="250"/>
      </w:trPr>
      <w:tc>
        <w:tcPr>
          <w:tcW w:w="8946" w:type="dxa"/>
          <w:gridSpan w:val="3"/>
          <w:vAlign w:val="center"/>
        </w:tcPr>
        <w:p w14:paraId="46297505" w14:textId="77777777" w:rsidR="00C67CD3" w:rsidRPr="004876B3" w:rsidRDefault="00C67CD3" w:rsidP="00FB46D5">
          <w:pPr>
            <w:rPr>
              <w:rFonts w:ascii="Calibri" w:hAnsi="Calibri" w:cs="Tahoma"/>
              <w:sz w:val="20"/>
              <w:szCs w:val="20"/>
            </w:rPr>
          </w:pPr>
        </w:p>
      </w:tc>
    </w:tr>
  </w:tbl>
  <w:p w14:paraId="72CE38C6"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D9729" w14:textId="77777777" w:rsidR="006B0317" w:rsidRDefault="006B0317" w:rsidP="00DE32EB">
      <w:pPr>
        <w:pStyle w:val="Sangranormal"/>
      </w:pPr>
      <w:r>
        <w:separator/>
      </w:r>
    </w:p>
  </w:footnote>
  <w:footnote w:type="continuationSeparator" w:id="0">
    <w:p w14:paraId="01EE2E6E" w14:textId="77777777" w:rsidR="006B0317" w:rsidRDefault="006B0317"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5E4EACF1" w14:textId="77777777" w:rsidTr="005F2B70">
      <w:trPr>
        <w:trHeight w:val="274"/>
        <w:jc w:val="center"/>
      </w:trPr>
      <w:tc>
        <w:tcPr>
          <w:tcW w:w="3202" w:type="dxa"/>
          <w:vMerge w:val="restart"/>
          <w:shd w:val="clear" w:color="auto" w:fill="auto"/>
          <w:vAlign w:val="center"/>
        </w:tcPr>
        <w:p w14:paraId="5A79D21F" w14:textId="77777777" w:rsidR="00572249" w:rsidRDefault="00572249" w:rsidP="00572249">
          <w:pPr>
            <w:widowControl w:val="0"/>
            <w:rPr>
              <w:noProof/>
              <w:sz w:val="16"/>
              <w:szCs w:val="16"/>
            </w:rPr>
          </w:pPr>
        </w:p>
        <w:p w14:paraId="0E7EC49C" w14:textId="77777777" w:rsidR="00572249" w:rsidRDefault="002C43E6" w:rsidP="00572249">
          <w:pPr>
            <w:widowControl w:val="0"/>
            <w:rPr>
              <w:noProof/>
            </w:rPr>
          </w:pPr>
          <w:r>
            <w:rPr>
              <w:noProof/>
            </w:rPr>
            <w:t>LOGO</w:t>
          </w:r>
        </w:p>
        <w:p w14:paraId="304943E1" w14:textId="77777777" w:rsidR="005F2B70" w:rsidRPr="00C225FB" w:rsidRDefault="005F2B70" w:rsidP="00572249">
          <w:pPr>
            <w:widowControl w:val="0"/>
            <w:rPr>
              <w:sz w:val="16"/>
              <w:szCs w:val="16"/>
            </w:rPr>
          </w:pPr>
        </w:p>
      </w:tc>
      <w:tc>
        <w:tcPr>
          <w:tcW w:w="7326" w:type="dxa"/>
          <w:gridSpan w:val="4"/>
          <w:shd w:val="clear" w:color="auto" w:fill="A50021"/>
          <w:vAlign w:val="center"/>
        </w:tcPr>
        <w:p w14:paraId="05BDD2DA"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733EC284" w14:textId="77777777" w:rsidTr="005F2B70">
      <w:tblPrEx>
        <w:tblCellMar>
          <w:left w:w="108" w:type="dxa"/>
          <w:right w:w="108" w:type="dxa"/>
        </w:tblCellMar>
      </w:tblPrEx>
      <w:trPr>
        <w:trHeight w:val="138"/>
        <w:jc w:val="center"/>
      </w:trPr>
      <w:tc>
        <w:tcPr>
          <w:tcW w:w="3202" w:type="dxa"/>
          <w:vMerge/>
          <w:shd w:val="clear" w:color="auto" w:fill="auto"/>
          <w:vAlign w:val="center"/>
        </w:tcPr>
        <w:p w14:paraId="0B4D78CA" w14:textId="77777777" w:rsidR="00572249" w:rsidRPr="00C225FB" w:rsidRDefault="00572249" w:rsidP="00572249">
          <w:pPr>
            <w:widowControl w:val="0"/>
            <w:rPr>
              <w:sz w:val="16"/>
              <w:szCs w:val="16"/>
            </w:rPr>
          </w:pPr>
        </w:p>
      </w:tc>
      <w:tc>
        <w:tcPr>
          <w:tcW w:w="7326" w:type="dxa"/>
          <w:gridSpan w:val="4"/>
          <w:shd w:val="clear" w:color="auto" w:fill="auto"/>
          <w:vAlign w:val="center"/>
        </w:tcPr>
        <w:p w14:paraId="361F8BB0"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638809D8" w14:textId="77777777" w:rsidTr="005F2B70">
      <w:tblPrEx>
        <w:tblCellMar>
          <w:left w:w="108" w:type="dxa"/>
          <w:right w:w="108" w:type="dxa"/>
        </w:tblCellMar>
      </w:tblPrEx>
      <w:trPr>
        <w:trHeight w:val="322"/>
        <w:jc w:val="center"/>
      </w:trPr>
      <w:tc>
        <w:tcPr>
          <w:tcW w:w="3202" w:type="dxa"/>
          <w:vMerge/>
          <w:shd w:val="clear" w:color="auto" w:fill="auto"/>
          <w:vAlign w:val="center"/>
        </w:tcPr>
        <w:p w14:paraId="49B92B27" w14:textId="77777777" w:rsidR="00DD1328" w:rsidRPr="00C225FB" w:rsidRDefault="00DD1328" w:rsidP="00DD1328">
          <w:pPr>
            <w:widowControl w:val="0"/>
            <w:rPr>
              <w:sz w:val="16"/>
              <w:szCs w:val="16"/>
            </w:rPr>
          </w:pPr>
        </w:p>
      </w:tc>
      <w:tc>
        <w:tcPr>
          <w:tcW w:w="7326" w:type="dxa"/>
          <w:gridSpan w:val="4"/>
          <w:shd w:val="clear" w:color="auto" w:fill="auto"/>
          <w:vAlign w:val="center"/>
        </w:tcPr>
        <w:p w14:paraId="5FB951E8"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3E0772D1" w14:textId="77777777" w:rsidTr="005F2B70">
      <w:tblPrEx>
        <w:tblCellMar>
          <w:left w:w="108" w:type="dxa"/>
          <w:right w:w="108" w:type="dxa"/>
        </w:tblCellMar>
      </w:tblPrEx>
      <w:trPr>
        <w:trHeight w:val="125"/>
        <w:jc w:val="center"/>
      </w:trPr>
      <w:tc>
        <w:tcPr>
          <w:tcW w:w="3202" w:type="dxa"/>
          <w:vMerge/>
          <w:shd w:val="clear" w:color="auto" w:fill="auto"/>
          <w:vAlign w:val="center"/>
        </w:tcPr>
        <w:p w14:paraId="74EE9821" w14:textId="77777777" w:rsidR="00DD1328" w:rsidRPr="00C225FB" w:rsidRDefault="00DD1328" w:rsidP="00DD1328">
          <w:pPr>
            <w:widowControl w:val="0"/>
            <w:rPr>
              <w:sz w:val="16"/>
              <w:szCs w:val="16"/>
            </w:rPr>
          </w:pPr>
        </w:p>
      </w:tc>
      <w:tc>
        <w:tcPr>
          <w:tcW w:w="2167" w:type="dxa"/>
          <w:shd w:val="clear" w:color="auto" w:fill="auto"/>
          <w:vAlign w:val="center"/>
        </w:tcPr>
        <w:p w14:paraId="004F2314" w14:textId="77777777"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p>
      </w:tc>
      <w:tc>
        <w:tcPr>
          <w:tcW w:w="1542" w:type="dxa"/>
          <w:shd w:val="clear" w:color="auto" w:fill="auto"/>
          <w:vAlign w:val="center"/>
        </w:tcPr>
        <w:p w14:paraId="770157C1"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09908EBD" w14:textId="2FDDC0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F80C20">
            <w:rPr>
              <w:rFonts w:ascii="Arial" w:hAnsi="Arial" w:cs="Arial"/>
              <w:b/>
              <w:sz w:val="16"/>
              <w:szCs w:val="16"/>
            </w:rPr>
            <w:t>06</w:t>
          </w:r>
          <w:r w:rsidR="00D1764B">
            <w:rPr>
              <w:rFonts w:ascii="Arial" w:hAnsi="Arial" w:cs="Arial"/>
              <w:b/>
              <w:sz w:val="16"/>
              <w:szCs w:val="16"/>
            </w:rPr>
            <w:t>/1</w:t>
          </w:r>
          <w:r w:rsidR="00F80C20">
            <w:rPr>
              <w:rFonts w:ascii="Arial" w:hAnsi="Arial" w:cs="Arial"/>
              <w:b/>
              <w:sz w:val="16"/>
              <w:szCs w:val="16"/>
            </w:rPr>
            <w:t>0</w:t>
          </w:r>
          <w:r w:rsidR="00D1764B">
            <w:rPr>
              <w:rFonts w:ascii="Arial" w:hAnsi="Arial" w:cs="Arial"/>
              <w:b/>
              <w:sz w:val="16"/>
              <w:szCs w:val="16"/>
            </w:rPr>
            <w:t>/20</w:t>
          </w:r>
          <w:r w:rsidR="00F80C20">
            <w:rPr>
              <w:rFonts w:ascii="Arial" w:hAnsi="Arial" w:cs="Arial"/>
              <w:b/>
              <w:sz w:val="16"/>
              <w:szCs w:val="16"/>
            </w:rPr>
            <w:t>22</w:t>
          </w:r>
        </w:p>
      </w:tc>
      <w:tc>
        <w:tcPr>
          <w:tcW w:w="1478" w:type="dxa"/>
          <w:shd w:val="clear" w:color="auto" w:fill="auto"/>
          <w:vAlign w:val="center"/>
        </w:tcPr>
        <w:p w14:paraId="09C0A1AF"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3ECC9744"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0B551FA"/>
    <w:multiLevelType w:val="hybridMultilevel"/>
    <w:tmpl w:val="079AF7D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00E047A4"/>
    <w:multiLevelType w:val="hybridMultilevel"/>
    <w:tmpl w:val="DE5E442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20" w15:restartNumberingAfterBreak="0">
    <w:nsid w:val="1A3D426D"/>
    <w:multiLevelType w:val="hybridMultilevel"/>
    <w:tmpl w:val="C34275C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03A0830"/>
    <w:multiLevelType w:val="hybridMultilevel"/>
    <w:tmpl w:val="8FEE490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3"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6"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3546049C"/>
    <w:multiLevelType w:val="hybridMultilevel"/>
    <w:tmpl w:val="4190A86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8"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9"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5" w15:restartNumberingAfterBreak="0">
    <w:nsid w:val="56013003"/>
    <w:multiLevelType w:val="hybridMultilevel"/>
    <w:tmpl w:val="6B96C95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6"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7"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41"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6"/>
  </w:num>
  <w:num w:numId="3">
    <w:abstractNumId w:val="25"/>
  </w:num>
  <w:num w:numId="4">
    <w:abstractNumId w:val="43"/>
  </w:num>
  <w:num w:numId="5">
    <w:abstractNumId w:val="40"/>
  </w:num>
  <w:num w:numId="6">
    <w:abstractNumId w:val="46"/>
  </w:num>
  <w:num w:numId="7">
    <w:abstractNumId w:val="19"/>
  </w:num>
  <w:num w:numId="8">
    <w:abstractNumId w:val="28"/>
  </w:num>
  <w:num w:numId="9">
    <w:abstractNumId w:val="26"/>
  </w:num>
  <w:num w:numId="10">
    <w:abstractNumId w:val="37"/>
  </w:num>
  <w:num w:numId="11">
    <w:abstractNumId w:val="13"/>
  </w:num>
  <w:num w:numId="12">
    <w:abstractNumId w:val="21"/>
  </w:num>
  <w:num w:numId="13">
    <w:abstractNumId w:val="32"/>
  </w:num>
  <w:num w:numId="14">
    <w:abstractNumId w:val="14"/>
  </w:num>
  <w:num w:numId="15">
    <w:abstractNumId w:val="15"/>
  </w:num>
  <w:num w:numId="16">
    <w:abstractNumId w:val="29"/>
  </w:num>
  <w:num w:numId="17">
    <w:abstractNumId w:val="38"/>
  </w:num>
  <w:num w:numId="18">
    <w:abstractNumId w:val="45"/>
  </w:num>
  <w:num w:numId="19">
    <w:abstractNumId w:val="42"/>
  </w:num>
  <w:num w:numId="20">
    <w:abstractNumId w:val="41"/>
  </w:num>
  <w:num w:numId="21">
    <w:abstractNumId w:val="47"/>
  </w:num>
  <w:num w:numId="22">
    <w:abstractNumId w:val="36"/>
  </w:num>
  <w:num w:numId="23">
    <w:abstractNumId w:val="34"/>
  </w:num>
  <w:num w:numId="24">
    <w:abstractNumId w:val="18"/>
  </w:num>
  <w:num w:numId="25">
    <w:abstractNumId w:val="33"/>
  </w:num>
  <w:num w:numId="26">
    <w:abstractNumId w:val="23"/>
  </w:num>
  <w:num w:numId="27">
    <w:abstractNumId w:val="31"/>
  </w:num>
  <w:num w:numId="28">
    <w:abstractNumId w:val="44"/>
  </w:num>
  <w:num w:numId="29">
    <w:abstractNumId w:val="17"/>
  </w:num>
  <w:num w:numId="30">
    <w:abstractNumId w:val="24"/>
  </w:num>
  <w:num w:numId="31">
    <w:abstractNumId w:val="39"/>
  </w:num>
  <w:num w:numId="32">
    <w:abstractNumId w:val="30"/>
  </w:num>
  <w:num w:numId="33">
    <w:abstractNumId w:val="35"/>
  </w:num>
  <w:num w:numId="34">
    <w:abstractNumId w:val="12"/>
  </w:num>
  <w:num w:numId="35">
    <w:abstractNumId w:val="11"/>
  </w:num>
  <w:num w:numId="36">
    <w:abstractNumId w:val="20"/>
  </w:num>
  <w:num w:numId="37">
    <w:abstractNumId w:val="22"/>
  </w:num>
  <w:num w:numId="38">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6C1"/>
    <w:rsid w:val="000028D3"/>
    <w:rsid w:val="00003519"/>
    <w:rsid w:val="00003E71"/>
    <w:rsid w:val="00003FBC"/>
    <w:rsid w:val="00005BDD"/>
    <w:rsid w:val="0000699E"/>
    <w:rsid w:val="00007231"/>
    <w:rsid w:val="000073F9"/>
    <w:rsid w:val="00010215"/>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A0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2AD0"/>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67D"/>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4B1"/>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5E9"/>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226"/>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5BC3"/>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47EE7"/>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2B72"/>
    <w:rsid w:val="004B40A9"/>
    <w:rsid w:val="004B4B3C"/>
    <w:rsid w:val="004B5433"/>
    <w:rsid w:val="004B771C"/>
    <w:rsid w:val="004B7AF7"/>
    <w:rsid w:val="004C0336"/>
    <w:rsid w:val="004C0E00"/>
    <w:rsid w:val="004C1514"/>
    <w:rsid w:val="004C15A7"/>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3E32"/>
    <w:rsid w:val="004D4188"/>
    <w:rsid w:val="004D46F9"/>
    <w:rsid w:val="004D4982"/>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7B4"/>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09F"/>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12A0"/>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317"/>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D7AF1"/>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A8C"/>
    <w:rsid w:val="00751F5B"/>
    <w:rsid w:val="00751FB7"/>
    <w:rsid w:val="00752596"/>
    <w:rsid w:val="00754616"/>
    <w:rsid w:val="00754AB1"/>
    <w:rsid w:val="007552A4"/>
    <w:rsid w:val="007556CA"/>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1ECC"/>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06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0D5B"/>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2655"/>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19B5"/>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576"/>
    <w:rsid w:val="00A07870"/>
    <w:rsid w:val="00A1098B"/>
    <w:rsid w:val="00A111D7"/>
    <w:rsid w:val="00A1132D"/>
    <w:rsid w:val="00A126F0"/>
    <w:rsid w:val="00A13105"/>
    <w:rsid w:val="00A146CD"/>
    <w:rsid w:val="00A15AEA"/>
    <w:rsid w:val="00A15EA6"/>
    <w:rsid w:val="00A1653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56E6"/>
    <w:rsid w:val="00A37BA4"/>
    <w:rsid w:val="00A40381"/>
    <w:rsid w:val="00A407DE"/>
    <w:rsid w:val="00A40BA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4110"/>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888"/>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01C"/>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5CE"/>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184"/>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2"/>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80F"/>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0CE"/>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6FC0"/>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0670C"/>
    <w:rsid w:val="00E11A69"/>
    <w:rsid w:val="00E11DD0"/>
    <w:rsid w:val="00E12843"/>
    <w:rsid w:val="00E131DB"/>
    <w:rsid w:val="00E1390F"/>
    <w:rsid w:val="00E139E7"/>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4CF"/>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0C20"/>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3C48"/>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7F8"/>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8D0FF3"/>
  <w15:chartTrackingRefBased/>
  <w15:docId w15:val="{39D61FE4-1833-45E4-9483-12F816459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419" w:eastAsia="es-419"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customStyle="1"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customXml" Target="ink/ink7.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customXml" Target="ink/ink5.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customXml" Target="ink/ink2.xml"/><Relationship Id="rId19" Type="http://schemas.openxmlformats.org/officeDocument/2006/relationships/customXml" Target="ink/ink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09T04:25:43.391"/>
    </inkml:context>
    <inkml:brush xml:id="br0">
      <inkml:brushProperty name="width" value="0.025" units="cm"/>
      <inkml:brushProperty name="height" value="0.025" units="cm"/>
      <inkml:brushProperty name="ignorePressure" value="1"/>
    </inkml:brush>
  </inkml:definitions>
  <inkml:trace contextRef="#ctx0" brushRef="#br0">1696 885,'-5'1,"0"0,0 0,1 1,-1 0,0 0,1 0,-1 0,1 1,0-1,-1 2,1-1,-6 6,-31 18,24-21,-1 0,1-1,-1-1,0-2,-2 1,-17-2,-10-1,-55-6,99 5,0 1,0-1,0 0,0 0,1 0,-1 0,0 0,0-1,1 1,-1-2,1 1,-1 0,1 0,0 0,-1 0,1 0,0-1,1 1,-1-1,0 1,1-1,-1 0,0 1,1-1,0 0,0 0,0 0,1 0,-1 0,1-1,0 1,0-6,-1-3,2-1,0 1,0-1,1 1,1 0,0 0,5-14,-6 23,0-1,0 0,0 1,0 0,1-1,-1 1,1 0,0-1,0 1,0 1,0-1,1 1,-1-1,1 1,-1 0,1 0,0 1,0-1,0 1,-1 0,1 0,1 0,7 0,-6 0,1 1,0 0,-1 0,1 1,1 0,-2 0,1 0,0 1,-1 0,0 0,0 1,1 0,-1 0,6 4,42 36,-36-27,0-2,0-1,0 0,2 0,-1-2,2-1,0-1,33 11,31 2,-55-13,0-1,46 6,-65-13,0 0,0-1,1-1,-1 0,0 0,0-1,0-2,0 1,0 0,16-8,-4-2,1-1,-2-2,0 0,0-1,-2-2,0 0,-1 0,-2-3,0 1,-1-1,0-1,-2-1,-1 0,-1-1,-1 0,11-40,-11 17,-3 0,4-95,-6 48,20-80,-25 173,0 0,-1 1,1-1,-1 0,0 0,0 0,0 0,1 1,-2-2,1 1,0 0,0 0,-1 0,1 0,-1 1,1-1,-1 0,0 0,-1-2,1 4,0-1,0 1,0-1,0 1,0 0,0 0,0-1,0 1,0 0,0 0,0 0,0 0,0 0,-1 1,1-1,0 0,0 0,0 1,0-1,0 0,0 1,0-1,0 1,-1 0,-11 7,1 0,0 1,-17 17,-161 171,132-131,-3-2,-4-2,-75 54,54-53,-66 44,133-96,-1 0,0-2,-1-1,0 0,-1-2,-30 6,-25-3,-1-5,-132-8,159-3,-95-20,85 14,53 11,0 0,0-1,1 0,-1-1,1 1,-1-1,1 0,0-1,-8-6,13 10,0 0,1-1,0 1,-1-1,1 1,0-1,-1 1,1-1,0 0,0 0,1 1,-1-2,0 1,1 0,-1 0,1 0,-1 0,1 0,0 0,0 0,0 0,0 0,0 0,0 0,1 0,-1 0,1 0,-1 0,1 0,0 0,0 0,0 1,0-1,0 0,0 0,0 1,0-1,1 1,-1-2,1 2,-1 0,3-2,1-1,0 1,2-1,-2 2,0-1,1 0,0 1,0 0,-1 0,1 1,0 0,0 0,13-1,78 5,-53 2,-1 3,1 1,65 24,120 65,-185-77,-2 3,40 30,-62-40,-2 1,0 2,-1-1,-1 2,1 1,13 20,-27-35,1 1,-1-1,1 0,1 0,-1 0,0-1,1 0,0 0,-1 0,1-1,0 1,1-1,-1 0,0-1,1 1,-1-1,1 0,6 0,14 1,0-1,46-6,-13 1,107-6,-145 7,-1-2,2 0,-2-1,0-1,-1-1,19-11,-16 10,-2 0,33-9,2 0,-53 17,0 1,0-1,0 0,-1 1,1-1,0 0,0 0,-1 0,1 0,-1 0,1-1,-1 1,1 0,1-4,-3 5,0-1,0 1,0-1,0 1,0-1,0 1,0-1,-1 1,1-1,0 1,0-1,0 1,-1-1,1 1,0-1,-1 1,1-2,0 2,-1 0,1-1,-1 1,1 0,0-1,-1 1,1 0,-1 0,1-1,-1 1,1 0,-1 0,1 0,-1-1,-8-2,0 1,-2 0,2 0,-15-1,-80 0,83 3,74 0,261 2,-310-2,45 5,-30 4,-19-8,0-1,0 1,1-1,-1 1,0-1,0 2,0-1,0-1,0 1,0-1,0 1,0-1,0 1,0-1,0 1,0 0,0-1,0 1,-1-1,1 1,0-1,0 1,-1-1,1 1,0-1,0 1,-1-1,1 0,-1 1,0 0,-8 7,-19 24,28-31,0-1,-1 1,1-1,0 1,0-1,0 1,-1-1,1 1,0-1,0 1,0-1,0 1,0-1,0 1,0-1,0 1,0-1,0 1,0-1,1 1,-1-1,0 1,0-1,0 1,1 0,0 0,0-1,0 1,0 0,1-1,-1 1,0-1,0 1,0-1,1 1,-1-1,0 0,0 0,1 0,-1 1,2-2,12 0,-1-1,-1 0,0-1,1-1,-1 0,0-1,-1-1,1 0,-1 0,1-1,-2-1,0 1,0-2,0-1,-1 1,11-14,-18 20,0 0,-1 0,1-1,-1 0,0 0,0 0,0 1,0-1,-1 0,1 0,-1 0,0 0,0-1,-1 1,1 0,-1 0,0-1,0 0,-1 1,1 0,-1 0,0 0,0-1,0 1,0 0,-1 0,1 1,-1-1,0-1,-1 2,1-1,-1 1,1-1,-1 1,0 0,0 0,0 0,-4-2,-8-6,0 0,-1 1,0 1,-2 0,2 2,-2 0,-25-8,-3 5,0 3,0 1,-1 2,1 3,-68 5,97-2,0 1,1 0,0 1,0 1,-22 9,-13 6,50-20,1 0,-1 1,0-1,1 1,-1-1,0 0,1 0,-1 0,0 1,0-1,1 0,-1 0,0 0,0 0,1 0,-1 0,0 0,0-1,1 1,-1 0,0 0,1 0,-1-1,0 1,0 0,1-1,-1 1,1-1,-1 1,0-1,1 1,-1-1,1 1,-1-1,1 1,0-1,-1 0,1 1,-1-1,1 0,0 1,0-1,-1 0,1-1,0 0,0 0,0-1,0 0,0 1,1 0,-1 0,1 0,0 0,-1 0,1 0,0 0,0 0,0 0,3-3,0 0,0 1,0 0,1-1,0 0,0 2,0-1,0 1,0 0,1 0,0 1,-1-1,1 1,0 1,11-3,8 1,-2 1,40 2,-47 1,1-1,-1 0,0-1,0-1,25-6,-80 26,-51 32,-26 14,59-37,-1-3,-1-3,0-2,-2-3,0-2,-1-4,1-2,-112-1,88-10,0-4,-1-4,3-5,-1-2,-148-54,64 4,4-6,2-8,-187-127,329 195,-1 0,-29-29,47 41,1-1,0 1,0 0,1 0,-1-1,0 0,1 0,0 0,-1 1,0-4,2 5,0 0,0 0,0 1,0-1,0 0,0 0,0 1,0-1,0 0,0 0,0 1,1-1,-1 0,0 0,1 1,-1-1,0 0,1 1,-1-1,1 1,-1-1,1 0,-1 1,1-1,0 0,4-1,-1 0,0 0,1 1,0-1,-1 1,1 0,0 1,0-1,0 1,-1 0,8 0,45 6,0 2,0 3,88 28,-130-35,1166 425,-538-147,365 136,-986-411,10 6,1-3,2 1,61 7,-94-17,1-1,-1 0,2 1,-1-1,-1 0,1 0,0 0,-1-1,1 1,-1-1,1 1,-1-1,1 0,-1 0,1 0,-1 0,0 0,1-1,-1 1,0-1,0 0,0 1,0-1,0 0,-1 0,3-5,-2 3,-1-1,1 0,-1 0,-1 0,1 0,-1 0,0 0,0 0,0-1,0 1,-1 0,-2-7,-32-225,32 198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09T04:23:39.653"/>
    </inkml:context>
    <inkml:brush xml:id="br0">
      <inkml:brushProperty name="width" value="0.025" units="cm"/>
      <inkml:brushProperty name="height" value="0.025" units="cm"/>
      <inkml:brushProperty name="ignorePressure" value="1"/>
    </inkml:brush>
  </inkml:definitions>
  <inkml:trace contextRef="#ctx0" brushRef="#br0">397 1335,'26'-21,"0"1,1 1,1 2,1 0,0 2,48-17,24-14,-33 10,-2-4,-1-2,-2-3,-2-3,-3-2,-2-3,-2-2,65-86,11-23,72-96,-190 246,-2 0,0-1,0-1,-2 0,0 0,-1 0,0-1,5-22,-12 37,1 1,-1-1,0 1,0-1,0 0,1 1,-2-1,1 0,0 1,0-1,0 1,-1-1,1 0,-1 1,1-1,-1 1,0-1,0 1,1 0,-1-1,0 1,0 0,0-1,0 1,-1 0,1 0,0 0,0 0,-1 0,1 0,-1 1,-2-2,-1 0,0 1,0 1,0-1,0 1,0-1,-1 2,1-1,0 0,0 1,-5 1,-43 13,1 2,1 3,0 1,-63 38,66-33,-142 75,6 9,4 8,-202 172,313-229,20-18,-91 65,136-106,0 1,-1-1,1 1,0-1,-1-1,0 1,1 0,-1-1,0 0,-9 1,12-3,0 1,0 0,0-1,0 1,0-1,0 1,0-1,0 0,0 0,0 0,0 0,1 0,-1-1,0 1,1-1,-1 1,1-1,-1 1,1-1,0 0,0 1,0-1,0 0,0 0,0 0,0 0,0-3,-3-5,1-1,1 1,-1-1,2 1,-1-1,2 0,-1 1,2-1,-1 0,1 0,1 1,0-1,0 1,1-1,1 1,0 0,0 0,1 0,0 1,0 0,1 0,11-13,-2 5,1 1,0 0,1 1,1 0,0 2,1 0,0 1,1 1,37-15,38-6,0 4,2 4,1 4,140-10,-227 29,11-2,0 2,0 0,0 1,41 6,-59-5,0 0,0 0,-1 0,1 0,0 0,0 1,0 0,-1 0,1 0,-1 0,0 1,1-1,-1 1,0 0,-1 0,1 0,0 0,-1 0,0 1,1-1,-1 1,-1-1,1 1,-1 0,1 0,-1 0,0 0,0 0,-1 0,1 0,-1 0,0 5,-1 25,0-28,1 0,0 0,0 0,0 0,1 0,0 0,2 11,-1-14,0 1,0-1,1 1,-1-1,1 0,-1 0,1 0,0-1,0 1,0 0,0-1,1 0,-1 0,1 0,7 3,14 5,0 0,1-2,0-1,43 6,114 4,-136-15,128 10,1-8,232-24,-362 14,0-3,-1-1,0-2,51-22,-71 24,0-2,-1-1,0-1,-1-1,-1-1,0-1,-1-1,26-28,-39 36,0 0,-1 0,0-1,-1 0,0-1,5-12,-10 21,0-1,0 1,0-1,-1 1,1-1,-1 0,0 1,0-1,0 1,0-1,-1-6,0 8,0 0,0 0,0 1,0-1,0 0,0 0,0 0,-1 1,1-1,-1 1,1-1,-1 1,1 0,-1-1,0 1,0 0,1 0,-1 0,0 0,0 1,-4-2,-23-4,0 2,-1 1,1 1,-1 2,0 0,-49 9,41-5,-625 88,563-70,2 4,1 5,1 4,-139 72,210-94,0 2,1 0,0 1,-37 36,58-50,0 1,1-1,-1 1,1 0,0 0,0 0,0 0,0 0,0 1,-2 6,4-9,0 1,1 0,-1-1,0 1,1 0,-1-1,1 1,-1-1,1 1,0 0,0-1,-1 1,1-1,0 0,0 1,1-1,-1 0,0 0,0 1,1-1,-1 0,0 0,1-1,-1 1,1 0,-1 0,1-1,0 1,1 0,19 7,1 0,-1-1,34 5,183 23,1448 73,-1646-107,219 0,-232-5,-28 4,-1 0,1 0,0 0,0 0,0 0,0 0,0 0,0 0,0 0,0 0,0 0,-1 0,1 0,0 0,0 0,0 0,0 0,0 0,0 0,0 0,0-1,0 1,0 0,0 0,0 0,0 0,-1 0,1 0,0 0,0 0,0 0,0-1,0 1,0 0,0 0,0 0,0 0,0 0,0 0,0 0,0 0,0 0,0-1,0 1,0 0,0 0,1 0,-1 0,0 0,-48-6,-815-10,770 17,-1766 26,1820-27,18 1,0 0,-1-2,1-1,-37-7,57 9,0 0,1 0,-1 0,0 0,1-1,-1 1,0 0,1 0,-1-1,0 1,1 0,-1-1,0 1,1-1,-1 1,1-1,-1 1,1-1,-1 1,1-1,-1 1,1-1,-1-1,12-7,37-4,111-7,285 3,-322 16,375-2,-405 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09T04:24:06.339"/>
    </inkml:context>
    <inkml:brush xml:id="br0">
      <inkml:brushProperty name="width" value="0.025" units="cm"/>
      <inkml:brushProperty name="height" value="0.025" units="cm"/>
      <inkml:brushProperty name="ignorePressure" value="1"/>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09T20:14:04.955"/>
    </inkml:context>
    <inkml:brush xml:id="br0">
      <inkml:brushProperty name="width" value="0.025" units="cm"/>
      <inkml:brushProperty name="height" value="0.025" units="cm"/>
      <inkml:brushProperty name="ignorePressure" value="1"/>
    </inkml:brush>
  </inkml:definitions>
  <inkml:trace contextRef="#ctx0" brushRef="#br0">53 317,'0'-4,"0"-7,0-5,4 0,7-2,5-3,0-1,2 2,3 5,-3 0,0-1,2 1,-3-1,1 3,-4 3</inkml:trace>
  <inkml:trace contextRef="#ctx0" brushRef="#br0" timeOffset="2020.36">0 0,'0'3,"1"1,0-1,0 0,0 0,0 0,0 1,0-1,1 0,-1-1,1 1,0 0,0 0,2 2,37 36,-17-17,-7-6,1 0,1-2,0 0,2-1,-1-1,1-1,44 19,-32-15,43 30,-60-36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09T20:13:55.677"/>
    </inkml:context>
    <inkml:brush xml:id="br0">
      <inkml:brushProperty name="width" value="0.025" units="cm"/>
      <inkml:brushProperty name="height" value="0.025" units="cm"/>
      <inkml:brushProperty name="ignorePressure" value="1"/>
    </inkml:brush>
  </inkml:definitions>
  <inkml:trace contextRef="#ctx0" brushRef="#br0">0 0,'3'1,"-1"1,1-1,-1 0,0 1,0-1,1 1,-1 0,0 0,0 0,-1 0,1 0,0 0,-1 0,1 1,1 4,8 7,70 89,-54-67,1-1,52 51,-46-55,-22-17</inkml:trace>
  <inkml:trace contextRef="#ctx0" brushRef="#br0" timeOffset="1442.64">27 371,'-1'-1,"0"0,0-1,0 1,0 0,0-1,1 1,-1-1,0 1,1-1,-1 1,1-1,0 0,-1 1,1-1,0 1,0-1,0 0,0 1,0-1,0 0,1 1,-1-1,1 1,-1-1,1 0,-1 1,1-1,0 1,0 0,-1-1,1 1,0 0,1-1,-1 1,0 0,0 0,0 0,2-1,8-8,1 1,-1 0,20-10,-11 6,3-1,44-21,-53 29,-1 0,1-1,-1 0,-1-1,1-1,-2 0,1 0,-1-1,18-21,-17 11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09T20:14:12.580"/>
    </inkml:context>
    <inkml:brush xml:id="br0">
      <inkml:brushProperty name="width" value="0.025" units="cm"/>
      <inkml:brushProperty name="height" value="0.025" units="cm"/>
      <inkml:brushProperty name="ignorePressure" value="1"/>
    </inkml:brush>
  </inkml:definitions>
  <inkml:trace contextRef="#ctx0" brushRef="#br0">0 213,'0'-4,"4"-7,11-5,8-5,-1-3,0-2,2 3,-4 1,0 0,0 0,-3 2</inkml:trace>
  <inkml:trace contextRef="#ctx0" brushRef="#br0" timeOffset="1159.25">0 0,'0'9,"0"8,4 0,7-2,1 0,7 3,5 3,4-3,0 1,1-4,-1-4,1-3,-2-4,0-2,-5-2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09T20:14:30.826"/>
    </inkml:context>
    <inkml:brush xml:id="br0">
      <inkml:brushProperty name="width" value="0.025" units="cm"/>
      <inkml:brushProperty name="height" value="0.025" units="cm"/>
      <inkml:brushProperty name="ignorePressure" value="1"/>
    </inkml:brush>
  </inkml:definitions>
  <inkml:trace contextRef="#ctx0" brushRef="#br0">51 0,'0'5,"0"5,0 6,5 5,10 3,7 2,5-3,1-2,-3 1,-2-4,0-4,1-6,-4 2,3 2,3 0,1 3,-4-2</inkml:trace>
  <inkml:trace contextRef="#ctx0" brushRef="#br0" timeOffset="1656.8">0 185,'4'0,"7"0,9-4,7-7,3-1,0-2,1 0,-1-2,-2-2,0 2,-5-1,-2-3,-5-1,-5 2</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Template>
  <TotalTime>52</TotalTime>
  <Pages>9</Pages>
  <Words>832</Words>
  <Characters>4580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Alexander Llave</cp:lastModifiedBy>
  <cp:revision>4</cp:revision>
  <cp:lastPrinted>2011-07-14T14:23:00Z</cp:lastPrinted>
  <dcterms:created xsi:type="dcterms:W3CDTF">2022-10-10T02:23:00Z</dcterms:created>
  <dcterms:modified xsi:type="dcterms:W3CDTF">2022-10-11T09:44:00Z</dcterms:modified>
</cp:coreProperties>
</file>